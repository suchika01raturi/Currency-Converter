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FB8" w14:textId="77777777" w:rsidR="00D8240A" w:rsidRDefault="00D17CB9">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D17CB9">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FB20415" w14:textId="5F86A6B4" w:rsidR="00D8240A" w:rsidRDefault="00B226C1">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Currency Converter in Java</w:t>
      </w:r>
    </w:p>
    <w:p w14:paraId="5B537351" w14:textId="77777777" w:rsidR="00D8240A" w:rsidRDefault="00D17CB9">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B7BD487" w14:textId="77777777" w:rsidR="00D8240A" w:rsidRDefault="00D17CB9">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D17CB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D17CB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D17CB9">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D17CB9">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17937D61" w:rsidR="00D8240A" w:rsidRDefault="00410B5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Suchika Raturi</w:t>
      </w:r>
      <w:r w:rsidR="00D17CB9">
        <w:rPr>
          <w:rFonts w:ascii="Bookman Old Style" w:eastAsia="Bookman Old Style" w:hAnsi="Bookman Old Style" w:cs="Bookman Old Style"/>
          <w:b/>
          <w:sz w:val="24"/>
          <w:szCs w:val="24"/>
        </w:rPr>
        <w:t xml:space="preserve"> </w:t>
      </w:r>
      <w:r w:rsidR="00D17CB9">
        <w:rPr>
          <w:rFonts w:ascii="Bookman Old Style" w:eastAsia="Bookman Old Style" w:hAnsi="Bookman Old Style" w:cs="Bookman Old Style"/>
          <w:sz w:val="24"/>
          <w:szCs w:val="24"/>
        </w:rPr>
        <w:tab/>
      </w:r>
      <w:r w:rsidR="00D17CB9">
        <w:rPr>
          <w:rFonts w:ascii="Bookman Old Style" w:eastAsia="Bookman Old Style" w:hAnsi="Bookman Old Style" w:cs="Bookman Old Style"/>
          <w:b/>
          <w:sz w:val="24"/>
          <w:szCs w:val="24"/>
        </w:rPr>
        <w:t xml:space="preserve">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D17CB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10E15759" w:rsidR="00D8240A" w:rsidRDefault="007B7C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r w:rsidR="00230132">
        <w:rPr>
          <w:rFonts w:ascii="Times New Roman" w:eastAsia="Times New Roman" w:hAnsi="Times New Roman" w:cs="Times New Roman"/>
          <w:b/>
          <w:sz w:val="28"/>
          <w:szCs w:val="28"/>
        </w:rPr>
        <w:t xml:space="preserve"> </w:t>
      </w:r>
      <w:r w:rsidR="00B226C1">
        <w:rPr>
          <w:rFonts w:ascii="Times New Roman" w:eastAsia="Times New Roman" w:hAnsi="Times New Roman" w:cs="Times New Roman"/>
          <w:b/>
          <w:sz w:val="28"/>
          <w:szCs w:val="28"/>
        </w:rPr>
        <w:t>Pramod Mehra</w:t>
      </w:r>
    </w:p>
    <w:p w14:paraId="58FD2FA6" w14:textId="7C3A8ABA" w:rsidR="00D8240A" w:rsidRDefault="00B226C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w:t>
      </w:r>
      <w:r w:rsidR="00FC780F">
        <w:rPr>
          <w:rFonts w:ascii="Times New Roman" w:eastAsia="Times New Roman" w:hAnsi="Times New Roman" w:cs="Times New Roman"/>
          <w:b/>
          <w:sz w:val="24"/>
          <w:szCs w:val="24"/>
        </w:rPr>
        <w:t>Prof</w:t>
      </w:r>
      <w:r w:rsidR="000531DF">
        <w:rPr>
          <w:rFonts w:ascii="Times New Roman" w:eastAsia="Times New Roman" w:hAnsi="Times New Roman" w:cs="Times New Roman"/>
          <w:b/>
          <w:sz w:val="24"/>
          <w:szCs w:val="24"/>
        </w:rPr>
        <w:t>e</w:t>
      </w:r>
      <w:r w:rsidR="00FC780F">
        <w:rPr>
          <w:rFonts w:ascii="Times New Roman" w:eastAsia="Times New Roman" w:hAnsi="Times New Roman" w:cs="Times New Roman"/>
          <w:b/>
          <w:sz w:val="24"/>
          <w:szCs w:val="24"/>
        </w:rPr>
        <w:t>ssor</w:t>
      </w:r>
    </w:p>
    <w:p w14:paraId="0419CC53" w14:textId="414E53C8"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D17CB9">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D17C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D17C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D17CB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D17CB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21FEBE3" w14:textId="77777777" w:rsidR="00D8240A" w:rsidRDefault="00D17CB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D17CB9">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501FCAAE" w:rsidR="00D8240A" w:rsidRDefault="00D17CB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226C1">
        <w:rPr>
          <w:rFonts w:ascii="Times New Roman" w:eastAsia="Times New Roman" w:hAnsi="Times New Roman" w:cs="Times New Roman"/>
          <w:b/>
          <w:sz w:val="24"/>
          <w:szCs w:val="24"/>
        </w:rPr>
        <w:t>Currency Converter in Java</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7B7C68">
        <w:rPr>
          <w:rFonts w:ascii="Times New Roman" w:eastAsia="Times New Roman" w:hAnsi="Times New Roman" w:cs="Times New Roman"/>
          <w:b/>
          <w:sz w:val="24"/>
          <w:szCs w:val="24"/>
        </w:rPr>
        <w:t>Mr. P</w:t>
      </w:r>
      <w:r w:rsidR="00B226C1">
        <w:rPr>
          <w:rFonts w:ascii="Times New Roman" w:eastAsia="Times New Roman" w:hAnsi="Times New Roman" w:cs="Times New Roman"/>
          <w:b/>
          <w:sz w:val="24"/>
          <w:szCs w:val="24"/>
        </w:rPr>
        <w:t>ramod Mehra</w:t>
      </w:r>
      <w:r>
        <w:rPr>
          <w:rFonts w:ascii="Times New Roman" w:eastAsia="Times New Roman" w:hAnsi="Times New Roman" w:cs="Times New Roman"/>
          <w:b/>
          <w:sz w:val="24"/>
          <w:szCs w:val="24"/>
        </w:rPr>
        <w:t>,</w:t>
      </w:r>
      <w:r w:rsidR="00B226C1">
        <w:rPr>
          <w:rFonts w:ascii="Times New Roman" w:eastAsia="Times New Roman" w:hAnsi="Times New Roman" w:cs="Times New Roman"/>
          <w:b/>
          <w:sz w:val="24"/>
          <w:szCs w:val="24"/>
        </w:rPr>
        <w:t xml:space="preserve"> Assistant </w:t>
      </w:r>
      <w:r w:rsidR="009D7C82">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D17CB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0C0439D0" w:rsidR="00D8240A" w:rsidRDefault="00D17CB9" w:rsidP="00D17CB9">
      <w:pPr>
        <w:spacing w:line="360" w:lineRule="auto"/>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sidR="00410B5B">
        <w:rPr>
          <w:rFonts w:ascii="Times New Roman" w:eastAsia="Times New Roman" w:hAnsi="Times New Roman" w:cs="Times New Roman"/>
          <w:sz w:val="24"/>
          <w:szCs w:val="24"/>
        </w:rPr>
        <w:t>Suchika Raturi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D17CB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D17C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D17C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D17C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2084AF83" w:rsidR="00D8240A" w:rsidRDefault="007B3C1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D8240A" w14:paraId="522709F7" w14:textId="77777777">
        <w:trPr>
          <w:trHeight w:val="433"/>
          <w:jc w:val="center"/>
        </w:trPr>
        <w:tc>
          <w:tcPr>
            <w:tcW w:w="1634" w:type="dxa"/>
          </w:tcPr>
          <w:p w14:paraId="2AB75FA5"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0ED2C1DD" w:rsidR="00D8240A" w:rsidRDefault="007B30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947079">
              <w:rPr>
                <w:rFonts w:ascii="Times New Roman" w:eastAsia="Times New Roman" w:hAnsi="Times New Roman" w:cs="Times New Roman"/>
                <w:b/>
                <w:sz w:val="24"/>
                <w:szCs w:val="24"/>
              </w:rPr>
              <w:t>-3</w:t>
            </w:r>
          </w:p>
        </w:tc>
      </w:tr>
      <w:tr w:rsidR="00D8240A" w14:paraId="5D5FB3B7" w14:textId="77777777">
        <w:trPr>
          <w:trHeight w:val="433"/>
          <w:jc w:val="center"/>
        </w:trPr>
        <w:tc>
          <w:tcPr>
            <w:tcW w:w="1634" w:type="dxa"/>
          </w:tcPr>
          <w:p w14:paraId="3EB61ADA"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4FE4174F" w:rsidR="00D8240A" w:rsidRDefault="007B30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947079">
              <w:rPr>
                <w:rFonts w:ascii="Times New Roman" w:eastAsia="Times New Roman" w:hAnsi="Times New Roman" w:cs="Times New Roman"/>
                <w:b/>
                <w:sz w:val="24"/>
                <w:szCs w:val="24"/>
              </w:rPr>
              <w:t>-5</w:t>
            </w:r>
          </w:p>
        </w:tc>
      </w:tr>
      <w:tr w:rsidR="00D8240A" w14:paraId="387F2D0B" w14:textId="77777777">
        <w:trPr>
          <w:trHeight w:val="449"/>
          <w:jc w:val="center"/>
        </w:trPr>
        <w:tc>
          <w:tcPr>
            <w:tcW w:w="1634" w:type="dxa"/>
          </w:tcPr>
          <w:p w14:paraId="3B7E5EA1"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1DA10660" w:rsidR="00D8240A" w:rsidRDefault="007B30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8240A" w14:paraId="3B4DF35F" w14:textId="77777777">
        <w:trPr>
          <w:trHeight w:val="449"/>
          <w:jc w:val="center"/>
        </w:trPr>
        <w:tc>
          <w:tcPr>
            <w:tcW w:w="1634" w:type="dxa"/>
          </w:tcPr>
          <w:p w14:paraId="01EFC2E3" w14:textId="77777777" w:rsidR="00D8240A" w:rsidRDefault="00D17C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19477467" w:rsidR="00D8240A" w:rsidRDefault="00F062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D17CB9">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496AB742" w:rsidR="00D8240A" w:rsidRDefault="00F062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B92168">
          <w:footerReference w:type="default" r:id="rId12"/>
          <w:pgSz w:w="11906" w:h="16838"/>
          <w:pgMar w:top="1077" w:right="1440" w:bottom="1077" w:left="1797" w:header="720" w:footer="720" w:gutter="0"/>
          <w:pgNumType w:start="1"/>
          <w:cols w:space="720"/>
        </w:sectPr>
      </w:pPr>
    </w:p>
    <w:p w14:paraId="7FD01311" w14:textId="77777777" w:rsidR="00D8240A" w:rsidRPr="00AA33D0" w:rsidRDefault="00D17CB9" w:rsidP="00C57E65">
      <w:pPr>
        <w:spacing w:line="360" w:lineRule="auto"/>
        <w:jc w:val="both"/>
        <w:rPr>
          <w:rFonts w:ascii="Times New Roman" w:eastAsia="Times New Roman" w:hAnsi="Times New Roman" w:cs="Times New Roman"/>
          <w:b/>
          <w:sz w:val="32"/>
          <w:szCs w:val="32"/>
        </w:rPr>
      </w:pPr>
      <w:r w:rsidRPr="00AA33D0">
        <w:rPr>
          <w:rFonts w:ascii="Times New Roman" w:eastAsia="Times New Roman" w:hAnsi="Times New Roman" w:cs="Times New Roman"/>
          <w:b/>
          <w:sz w:val="32"/>
          <w:szCs w:val="32"/>
        </w:rPr>
        <w:lastRenderedPageBreak/>
        <w:t>Chapter 1</w:t>
      </w:r>
    </w:p>
    <w:p w14:paraId="6C786BA8" w14:textId="77777777" w:rsidR="00D8240A" w:rsidRDefault="00D17CB9" w:rsidP="00C57E6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7172B39" w14:textId="6A2186B2" w:rsidR="005642BB" w:rsidRPr="00040938" w:rsidRDefault="005642BB"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1.1 Abstract</w:t>
      </w:r>
    </w:p>
    <w:p w14:paraId="4D2F0C82" w14:textId="0071D747" w:rsidR="005642BB" w:rsidRPr="005642BB" w:rsidRDefault="000A002B" w:rsidP="00C57E65">
      <w:pPr>
        <w:spacing w:before="100" w:beforeAutospacing="1" w:after="100" w:afterAutospacing="1" w:line="360" w:lineRule="auto"/>
        <w:jc w:val="both"/>
        <w:outlineLvl w:val="2"/>
        <w:rPr>
          <w:rFonts w:ascii="Times New Roman" w:hAnsi="Times New Roman" w:cs="Times New Roman"/>
          <w:sz w:val="24"/>
          <w:szCs w:val="24"/>
        </w:rPr>
      </w:pPr>
      <w:r>
        <w:rPr>
          <w:rFonts w:ascii="Times New Roman" w:hAnsi="Times New Roman" w:cs="Times New Roman"/>
          <w:sz w:val="24"/>
          <w:szCs w:val="24"/>
        </w:rPr>
        <w:t>There are around 200+ different currencies used on different countries around the world</w:t>
      </w:r>
      <w:r w:rsidR="0026097F">
        <w:rPr>
          <w:rFonts w:ascii="Times New Roman" w:hAnsi="Times New Roman" w:cs="Times New Roman"/>
          <w:sz w:val="24"/>
          <w:szCs w:val="24"/>
        </w:rPr>
        <w:t xml:space="preserve"> and c</w:t>
      </w:r>
      <w:r>
        <w:rPr>
          <w:rFonts w:ascii="Times New Roman" w:hAnsi="Times New Roman" w:cs="Times New Roman"/>
          <w:sz w:val="24"/>
          <w:szCs w:val="24"/>
        </w:rPr>
        <w:t>onversion from one currency to another is very important especially when it comes to marketing and travel. Currency conversion system is implemented to reduce human power to automatically recognize the amount of monetary value of currency and convert it into other currencies without human supervision.</w:t>
      </w:r>
    </w:p>
    <w:p w14:paraId="644A8443" w14:textId="3484293E"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2</w:t>
      </w:r>
      <w:r w:rsidRPr="00040938">
        <w:rPr>
          <w:rFonts w:ascii="Times New Roman" w:eastAsia="Times New Roman" w:hAnsi="Times New Roman" w:cs="Times New Roman"/>
          <w:b/>
          <w:bCs/>
          <w:sz w:val="28"/>
          <w:szCs w:val="28"/>
          <w:lang w:val="en-IN"/>
        </w:rPr>
        <w:t xml:space="preserve"> Background</w:t>
      </w:r>
    </w:p>
    <w:p w14:paraId="19C0EAC4" w14:textId="35AFE8BA" w:rsidR="0095305F" w:rsidRPr="007E5B51" w:rsidRDefault="000A002B"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Pr>
          <w:rFonts w:ascii="Times New Roman" w:hAnsi="Times New Roman" w:cs="Times New Roman"/>
          <w:sz w:val="24"/>
          <w:szCs w:val="24"/>
        </w:rPr>
        <w:t xml:space="preserve">The currency converter in Java aims to design an algorithm that is </w:t>
      </w:r>
      <w:r w:rsidR="0026097F">
        <w:rPr>
          <w:rFonts w:ascii="Times New Roman" w:hAnsi="Times New Roman" w:cs="Times New Roman"/>
          <w:sz w:val="24"/>
          <w:szCs w:val="24"/>
        </w:rPr>
        <w:t>s</w:t>
      </w:r>
      <w:r>
        <w:rPr>
          <w:rFonts w:ascii="Times New Roman" w:hAnsi="Times New Roman" w:cs="Times New Roman"/>
          <w:sz w:val="24"/>
          <w:szCs w:val="24"/>
        </w:rPr>
        <w:t xml:space="preserve">imple, less complex, high speed and efficient. This algorithm must be useful for maximum number of currencies, because all currencies have different security features, making it a tough job to design one algorithm that could be used for recognition of all available currencies. This project will be designed </w:t>
      </w:r>
      <w:r w:rsidR="00476896">
        <w:rPr>
          <w:rFonts w:ascii="Times New Roman" w:hAnsi="Times New Roman" w:cs="Times New Roman"/>
          <w:sz w:val="24"/>
          <w:szCs w:val="24"/>
        </w:rPr>
        <w:t>using</w:t>
      </w:r>
      <w:r>
        <w:rPr>
          <w:rFonts w:ascii="Times New Roman" w:hAnsi="Times New Roman" w:cs="Times New Roman"/>
          <w:sz w:val="24"/>
          <w:szCs w:val="24"/>
        </w:rPr>
        <w:t xml:space="preserve"> Java programming language</w:t>
      </w:r>
      <w:r w:rsidR="00476896">
        <w:rPr>
          <w:rFonts w:ascii="Times New Roman" w:hAnsi="Times New Roman" w:cs="Times New Roman"/>
          <w:sz w:val="24"/>
          <w:szCs w:val="24"/>
        </w:rPr>
        <w:t xml:space="preserve"> using Java’s AWT</w:t>
      </w:r>
      <w:r w:rsidR="00695067" w:rsidRPr="00695067">
        <w:rPr>
          <w:rFonts w:ascii="Times New Roman" w:hAnsi="Times New Roman" w:cs="Times New Roman"/>
          <w:sz w:val="24"/>
          <w:szCs w:val="24"/>
        </w:rPr>
        <w:t xml:space="preserve">(Abstract Window Toolkit) </w:t>
      </w:r>
      <w:r w:rsidR="00476896">
        <w:rPr>
          <w:rFonts w:ascii="Times New Roman" w:hAnsi="Times New Roman" w:cs="Times New Roman"/>
          <w:sz w:val="24"/>
          <w:szCs w:val="24"/>
        </w:rPr>
        <w:t>and Swing libraries</w:t>
      </w:r>
      <w:r>
        <w:rPr>
          <w:rFonts w:ascii="Times New Roman" w:hAnsi="Times New Roman" w:cs="Times New Roman"/>
          <w:sz w:val="24"/>
          <w:szCs w:val="24"/>
        </w:rPr>
        <w:t xml:space="preserve">. </w:t>
      </w:r>
    </w:p>
    <w:p w14:paraId="18FB0E50" w14:textId="0C8019F1"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3</w:t>
      </w:r>
      <w:r w:rsidRPr="00040938">
        <w:rPr>
          <w:rFonts w:ascii="Times New Roman" w:eastAsia="Times New Roman" w:hAnsi="Times New Roman" w:cs="Times New Roman"/>
          <w:b/>
          <w:bCs/>
          <w:sz w:val="28"/>
          <w:szCs w:val="28"/>
          <w:lang w:val="en-IN"/>
        </w:rPr>
        <w:t xml:space="preserve"> Objectives</w:t>
      </w:r>
    </w:p>
    <w:p w14:paraId="7260D3DF" w14:textId="1E81A3F5" w:rsidR="0095305F" w:rsidRPr="007E5B51" w:rsidRDefault="007E5B51" w:rsidP="00C57E65">
      <w:pPr>
        <w:spacing w:before="100" w:beforeAutospacing="1" w:after="100" w:afterAutospacing="1" w:line="360" w:lineRule="auto"/>
        <w:jc w:val="both"/>
        <w:rPr>
          <w:rFonts w:ascii="Times New Roman" w:eastAsia="Times New Roman" w:hAnsi="Times New Roman" w:cs="Times New Roman"/>
          <w:sz w:val="28"/>
          <w:szCs w:val="28"/>
          <w:lang w:val="en-IN"/>
        </w:rPr>
      </w:pPr>
      <w:r w:rsidRPr="007E5B51">
        <w:rPr>
          <w:rFonts w:ascii="Times New Roman" w:hAnsi="Times New Roman" w:cs="Times New Roman"/>
          <w:sz w:val="24"/>
          <w:szCs w:val="24"/>
        </w:rPr>
        <w:t xml:space="preserve">The </w:t>
      </w:r>
      <w:r w:rsidR="000A002B">
        <w:rPr>
          <w:rFonts w:ascii="Times New Roman" w:hAnsi="Times New Roman" w:cs="Times New Roman"/>
          <w:sz w:val="24"/>
          <w:szCs w:val="24"/>
        </w:rPr>
        <w:t xml:space="preserve">main </w:t>
      </w:r>
      <w:r w:rsidRPr="007E5B51">
        <w:rPr>
          <w:rFonts w:ascii="Times New Roman" w:hAnsi="Times New Roman" w:cs="Times New Roman"/>
          <w:sz w:val="24"/>
          <w:szCs w:val="24"/>
        </w:rPr>
        <w:t xml:space="preserve">objective of this project is to </w:t>
      </w:r>
      <w:r w:rsidR="000A002B">
        <w:rPr>
          <w:rFonts w:ascii="Times New Roman" w:hAnsi="Times New Roman" w:cs="Times New Roman"/>
          <w:sz w:val="24"/>
          <w:szCs w:val="24"/>
        </w:rPr>
        <w:t>create a “Currency Converter”</w:t>
      </w:r>
      <w:r w:rsidR="00476896">
        <w:rPr>
          <w:rFonts w:ascii="Times New Roman" w:hAnsi="Times New Roman" w:cs="Times New Roman"/>
          <w:sz w:val="24"/>
          <w:szCs w:val="24"/>
        </w:rPr>
        <w:t xml:space="preserve"> so that people can easily change the amount of the currency that they want to change into another</w:t>
      </w:r>
      <w:r w:rsidRPr="007E5B51">
        <w:rPr>
          <w:rFonts w:ascii="Times New Roman" w:hAnsi="Times New Roman" w:cs="Times New Roman"/>
          <w:sz w:val="24"/>
          <w:szCs w:val="24"/>
        </w:rPr>
        <w:t>.</w:t>
      </w:r>
    </w:p>
    <w:p w14:paraId="07AD16CA" w14:textId="47A70BE2"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4</w:t>
      </w:r>
      <w:r w:rsidRPr="00040938">
        <w:rPr>
          <w:rFonts w:ascii="Times New Roman" w:eastAsia="Times New Roman" w:hAnsi="Times New Roman" w:cs="Times New Roman"/>
          <w:b/>
          <w:bCs/>
          <w:sz w:val="28"/>
          <w:szCs w:val="28"/>
          <w:lang w:val="en-IN"/>
        </w:rPr>
        <w:t xml:space="preserve"> Motivation</w:t>
      </w:r>
    </w:p>
    <w:p w14:paraId="1B429C5B" w14:textId="527E82BA" w:rsidR="007E5B51" w:rsidRPr="007E5B51" w:rsidRDefault="007E5B51" w:rsidP="00C57E65">
      <w:pPr>
        <w:spacing w:before="100" w:beforeAutospacing="1" w:after="100" w:afterAutospacing="1" w:line="360" w:lineRule="auto"/>
        <w:jc w:val="both"/>
        <w:outlineLvl w:val="2"/>
        <w:rPr>
          <w:rFonts w:ascii="Times New Roman" w:hAnsi="Times New Roman" w:cs="Times New Roman"/>
          <w:sz w:val="24"/>
          <w:szCs w:val="24"/>
        </w:rPr>
      </w:pPr>
      <w:r w:rsidRPr="007E5B51">
        <w:rPr>
          <w:rFonts w:ascii="Times New Roman" w:hAnsi="Times New Roman" w:cs="Times New Roman"/>
          <w:sz w:val="24"/>
          <w:szCs w:val="24"/>
        </w:rPr>
        <w:t xml:space="preserve">The motivation behind this is </w:t>
      </w:r>
      <w:r w:rsidR="00476896">
        <w:rPr>
          <w:rFonts w:ascii="Times New Roman" w:hAnsi="Times New Roman" w:cs="Times New Roman"/>
          <w:sz w:val="24"/>
          <w:szCs w:val="24"/>
        </w:rPr>
        <w:t xml:space="preserve">project is that in the present </w:t>
      </w:r>
      <w:r w:rsidR="00546ECE">
        <w:rPr>
          <w:rFonts w:ascii="Times New Roman" w:hAnsi="Times New Roman" w:cs="Times New Roman"/>
          <w:sz w:val="24"/>
          <w:szCs w:val="24"/>
        </w:rPr>
        <w:t>scen</w:t>
      </w:r>
      <w:r w:rsidR="007E0E0D">
        <w:rPr>
          <w:rFonts w:ascii="Times New Roman" w:hAnsi="Times New Roman" w:cs="Times New Roman"/>
          <w:sz w:val="24"/>
          <w:szCs w:val="24"/>
        </w:rPr>
        <w:t>a</w:t>
      </w:r>
      <w:r w:rsidR="00546ECE">
        <w:rPr>
          <w:rFonts w:ascii="Times New Roman" w:hAnsi="Times New Roman" w:cs="Times New Roman"/>
          <w:sz w:val="24"/>
          <w:szCs w:val="24"/>
        </w:rPr>
        <w:t>rio</w:t>
      </w:r>
      <w:r w:rsidR="00476896">
        <w:rPr>
          <w:rFonts w:ascii="Times New Roman" w:hAnsi="Times New Roman" w:cs="Times New Roman"/>
          <w:sz w:val="24"/>
          <w:szCs w:val="24"/>
        </w:rPr>
        <w:t>, we are dealing with the now a days technology th</w:t>
      </w:r>
      <w:r w:rsidR="007E0E0D">
        <w:rPr>
          <w:rFonts w:ascii="Times New Roman" w:hAnsi="Times New Roman" w:cs="Times New Roman"/>
          <w:sz w:val="24"/>
          <w:szCs w:val="24"/>
        </w:rPr>
        <w:t>at</w:t>
      </w:r>
      <w:r w:rsidR="00476896">
        <w:rPr>
          <w:rFonts w:ascii="Times New Roman" w:hAnsi="Times New Roman" w:cs="Times New Roman"/>
          <w:sz w:val="24"/>
          <w:szCs w:val="24"/>
        </w:rPr>
        <w:t xml:space="preserve"> people have to go for work at different county where the currency of that particular country is different from India. So, a user can use this currency converter that will change the amount of money and gives the result accordingly.</w:t>
      </w:r>
    </w:p>
    <w:p w14:paraId="13FAB064" w14:textId="355D846E" w:rsidR="0095305F" w:rsidRPr="00040938" w:rsidRDefault="0095305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1.</w:t>
      </w:r>
      <w:r w:rsidR="005642BB" w:rsidRPr="00040938">
        <w:rPr>
          <w:rFonts w:ascii="Times New Roman" w:eastAsia="Times New Roman" w:hAnsi="Times New Roman" w:cs="Times New Roman"/>
          <w:b/>
          <w:bCs/>
          <w:sz w:val="28"/>
          <w:szCs w:val="28"/>
          <w:lang w:val="en-IN"/>
        </w:rPr>
        <w:t>5</w:t>
      </w:r>
      <w:r w:rsidRPr="00040938">
        <w:rPr>
          <w:rFonts w:ascii="Times New Roman" w:eastAsia="Times New Roman" w:hAnsi="Times New Roman" w:cs="Times New Roman"/>
          <w:b/>
          <w:bCs/>
          <w:sz w:val="28"/>
          <w:szCs w:val="28"/>
          <w:lang w:val="en-IN"/>
        </w:rPr>
        <w:t xml:space="preserve"> Scope of the Project</w:t>
      </w:r>
    </w:p>
    <w:p w14:paraId="6A223695" w14:textId="77777777" w:rsidR="006A30D9" w:rsidRDefault="00476896" w:rsidP="006A30D9">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 developing a Currency Converter application in Java</w:t>
      </w:r>
      <w:r w:rsidR="006A30D9">
        <w:rPr>
          <w:rFonts w:ascii="Times New Roman" w:hAnsi="Times New Roman" w:cs="Times New Roman"/>
          <w:sz w:val="24"/>
          <w:szCs w:val="24"/>
        </w:rPr>
        <w:t>.</w:t>
      </w:r>
      <w:r>
        <w:rPr>
          <w:rFonts w:ascii="Times New Roman" w:hAnsi="Times New Roman" w:cs="Times New Roman"/>
          <w:sz w:val="24"/>
          <w:szCs w:val="24"/>
        </w:rPr>
        <w:t xml:space="preserve"> It will support multiple currencies and provide accurate conversions based on predefined exchange rates. Future enhancements may include real time exchange rates.</w:t>
      </w:r>
    </w:p>
    <w:p w14:paraId="370A9E11" w14:textId="6CADFF26" w:rsidR="00D8240A" w:rsidRPr="006A30D9" w:rsidRDefault="00D17CB9" w:rsidP="006A30D9">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b/>
          <w:sz w:val="32"/>
          <w:szCs w:val="32"/>
        </w:rPr>
        <w:lastRenderedPageBreak/>
        <w:t>Chapter 2</w:t>
      </w:r>
    </w:p>
    <w:p w14:paraId="2D5EB769" w14:textId="77777777" w:rsidR="00D8240A" w:rsidRDefault="00D17CB9" w:rsidP="00C57E6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E4267AA" w14:textId="20093351" w:rsidR="00EC237F" w:rsidRPr="00040938" w:rsidRDefault="00EC237F"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2.1 Overview of </w:t>
      </w:r>
      <w:r w:rsidR="00695067">
        <w:rPr>
          <w:rFonts w:ascii="Times New Roman" w:eastAsia="Times New Roman" w:hAnsi="Times New Roman" w:cs="Times New Roman"/>
          <w:b/>
          <w:bCs/>
          <w:sz w:val="28"/>
          <w:szCs w:val="28"/>
          <w:lang w:val="en-IN"/>
        </w:rPr>
        <w:t>Currency Converter Application</w:t>
      </w:r>
    </w:p>
    <w:p w14:paraId="218B62AC" w14:textId="2DB2DB61" w:rsidR="00C51123" w:rsidRPr="00695067" w:rsidRDefault="00695067" w:rsidP="00695067">
      <w:pPr>
        <w:spacing w:line="360" w:lineRule="auto"/>
        <w:jc w:val="both"/>
        <w:rPr>
          <w:rFonts w:ascii="Times New Roman" w:hAnsi="Times New Roman" w:cs="Times New Roman"/>
          <w:sz w:val="24"/>
          <w:szCs w:val="24"/>
        </w:rPr>
      </w:pPr>
      <w:r w:rsidRPr="00695067">
        <w:rPr>
          <w:rFonts w:ascii="Times New Roman" w:hAnsi="Times New Roman" w:cs="Times New Roman"/>
          <w:sz w:val="24"/>
          <w:szCs w:val="24"/>
        </w:rPr>
        <w:t xml:space="preserve">Currency conversion applications have become increasingly essential in </w:t>
      </w:r>
      <w:r>
        <w:rPr>
          <w:rFonts w:ascii="Times New Roman" w:hAnsi="Times New Roman" w:cs="Times New Roman"/>
          <w:sz w:val="24"/>
          <w:szCs w:val="24"/>
        </w:rPr>
        <w:t>today’s</w:t>
      </w:r>
      <w:r w:rsidR="00575859">
        <w:rPr>
          <w:rFonts w:ascii="Times New Roman" w:hAnsi="Times New Roman" w:cs="Times New Roman"/>
          <w:sz w:val="24"/>
          <w:szCs w:val="24"/>
        </w:rPr>
        <w:t xml:space="preserve"> </w:t>
      </w:r>
      <w:r w:rsidRPr="00695067">
        <w:rPr>
          <w:rFonts w:ascii="Times New Roman" w:hAnsi="Times New Roman" w:cs="Times New Roman"/>
          <w:sz w:val="24"/>
          <w:szCs w:val="24"/>
        </w:rPr>
        <w:t>world where international trade and travel are commonplace. These applications allow users to quickly and accurately convert one currency into another</w:t>
      </w:r>
      <w:r>
        <w:rPr>
          <w:rFonts w:ascii="Times New Roman" w:hAnsi="Times New Roman" w:cs="Times New Roman"/>
          <w:sz w:val="24"/>
          <w:szCs w:val="24"/>
        </w:rPr>
        <w:t xml:space="preserve">. </w:t>
      </w:r>
      <w:r w:rsidRPr="00695067">
        <w:rPr>
          <w:rFonts w:ascii="Times New Roman" w:hAnsi="Times New Roman" w:cs="Times New Roman"/>
          <w:sz w:val="24"/>
          <w:szCs w:val="24"/>
        </w:rPr>
        <w:t xml:space="preserve">This survey provides </w:t>
      </w:r>
      <w:r>
        <w:rPr>
          <w:rFonts w:ascii="Times New Roman" w:hAnsi="Times New Roman" w:cs="Times New Roman"/>
          <w:sz w:val="24"/>
          <w:szCs w:val="24"/>
        </w:rPr>
        <w:t>an o</w:t>
      </w:r>
      <w:r w:rsidRPr="00695067">
        <w:rPr>
          <w:rFonts w:ascii="Times New Roman" w:hAnsi="Times New Roman" w:cs="Times New Roman"/>
          <w:sz w:val="24"/>
          <w:szCs w:val="24"/>
        </w:rPr>
        <w:t xml:space="preserve">verview of the technologies used in developing currency converter applications, </w:t>
      </w:r>
      <w:r w:rsidR="005878A3">
        <w:rPr>
          <w:rFonts w:ascii="Times New Roman" w:hAnsi="Times New Roman" w:cs="Times New Roman"/>
          <w:sz w:val="24"/>
          <w:szCs w:val="24"/>
        </w:rPr>
        <w:t>by</w:t>
      </w:r>
      <w:r w:rsidRPr="00695067">
        <w:rPr>
          <w:rFonts w:ascii="Times New Roman" w:hAnsi="Times New Roman" w:cs="Times New Roman"/>
          <w:sz w:val="24"/>
          <w:szCs w:val="24"/>
        </w:rPr>
        <w:t xml:space="preserve"> focusing on those implemented in Java using AWT and Swing for graphical user interfaces.</w:t>
      </w:r>
      <w:r w:rsidR="0012481F" w:rsidRPr="00695067">
        <w:rPr>
          <w:rFonts w:ascii="Times New Roman" w:hAnsi="Times New Roman" w:cs="Times New Roman"/>
          <w:sz w:val="24"/>
          <w:szCs w:val="24"/>
        </w:rPr>
        <w:t xml:space="preserve"> </w:t>
      </w:r>
    </w:p>
    <w:p w14:paraId="4FE1D13F" w14:textId="77777777" w:rsidR="00DC72FD" w:rsidRDefault="00DC72FD" w:rsidP="00040938">
      <w:pPr>
        <w:spacing w:line="360" w:lineRule="auto"/>
        <w:rPr>
          <w:rFonts w:ascii="Times New Roman" w:eastAsia="Times New Roman" w:hAnsi="Times New Roman" w:cs="Times New Roman"/>
          <w:b/>
          <w:bCs/>
          <w:sz w:val="28"/>
          <w:szCs w:val="28"/>
          <w:lang w:val="en-IN"/>
        </w:rPr>
      </w:pPr>
    </w:p>
    <w:p w14:paraId="1C76436E" w14:textId="579BA893" w:rsidR="004C3E50" w:rsidRDefault="00C51123"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2.2 </w:t>
      </w:r>
      <w:r w:rsidR="00D83DCD">
        <w:rPr>
          <w:rFonts w:ascii="Times New Roman" w:eastAsia="Times New Roman" w:hAnsi="Times New Roman" w:cs="Times New Roman"/>
          <w:b/>
          <w:bCs/>
          <w:sz w:val="28"/>
          <w:szCs w:val="28"/>
          <w:lang w:val="en-IN"/>
        </w:rPr>
        <w:t xml:space="preserve">Historical </w:t>
      </w:r>
      <w:r w:rsidR="00083AAD">
        <w:rPr>
          <w:rFonts w:ascii="Times New Roman" w:eastAsia="Times New Roman" w:hAnsi="Times New Roman" w:cs="Times New Roman"/>
          <w:b/>
          <w:bCs/>
          <w:sz w:val="28"/>
          <w:szCs w:val="28"/>
          <w:lang w:val="en-IN"/>
        </w:rPr>
        <w:t>B</w:t>
      </w:r>
      <w:r w:rsidR="00D83DCD">
        <w:rPr>
          <w:rFonts w:ascii="Times New Roman" w:eastAsia="Times New Roman" w:hAnsi="Times New Roman" w:cs="Times New Roman"/>
          <w:b/>
          <w:bCs/>
          <w:sz w:val="28"/>
          <w:szCs w:val="28"/>
          <w:lang w:val="en-IN"/>
        </w:rPr>
        <w:t>ackground of Currency Conversion</w:t>
      </w:r>
      <w:r w:rsidRPr="00040938">
        <w:rPr>
          <w:rFonts w:ascii="Times New Roman" w:eastAsia="Times New Roman" w:hAnsi="Times New Roman" w:cs="Times New Roman"/>
          <w:b/>
          <w:bCs/>
          <w:sz w:val="28"/>
          <w:szCs w:val="28"/>
          <w:lang w:val="en-IN"/>
        </w:rPr>
        <w:t xml:space="preserve"> </w:t>
      </w:r>
    </w:p>
    <w:p w14:paraId="6FD41ECA" w14:textId="77777777" w:rsidR="00D83DCD" w:rsidRPr="00040938" w:rsidRDefault="00D83DCD" w:rsidP="00040938">
      <w:pPr>
        <w:spacing w:line="360" w:lineRule="auto"/>
        <w:rPr>
          <w:rFonts w:ascii="Times New Roman" w:eastAsia="Times New Roman" w:hAnsi="Times New Roman" w:cs="Times New Roman"/>
          <w:b/>
          <w:bCs/>
          <w:sz w:val="28"/>
          <w:szCs w:val="28"/>
          <w:lang w:val="en-IN"/>
        </w:rPr>
      </w:pPr>
    </w:p>
    <w:p w14:paraId="1FCF0CA2" w14:textId="570486E7" w:rsidR="00DC72FD" w:rsidRDefault="00D83DCD" w:rsidP="00D83DCD">
      <w:pPr>
        <w:spacing w:line="360" w:lineRule="auto"/>
        <w:rPr>
          <w:rFonts w:ascii="Times New Roman" w:hAnsi="Times New Roman" w:cs="Times New Roman"/>
          <w:sz w:val="24"/>
          <w:szCs w:val="24"/>
        </w:rPr>
      </w:pPr>
      <w:r w:rsidRPr="00D83DCD">
        <w:rPr>
          <w:rFonts w:ascii="Times New Roman" w:hAnsi="Times New Roman" w:cs="Times New Roman"/>
          <w:sz w:val="24"/>
          <w:szCs w:val="24"/>
        </w:rPr>
        <w:t>Before the introduction of standardized currencies, trade was conducted through barter systems, which were inefficient. As different regions began developing their own currencies, the need for currency exchange emerged, leading to the establishment of early money changers. With the expansion of global trade, more sophisticated systems of currency exchange developed. The gold standard in the 19th and early 20th centuries provided a fixed exchange rate system until it was replaced by floating exchange rates. Today, technology-driven currency exchange platforms provide real-time conversion rates and facilitate international financial transactions.</w:t>
      </w:r>
    </w:p>
    <w:p w14:paraId="2F5230AC" w14:textId="77777777" w:rsidR="00D83DCD" w:rsidRPr="00D83DCD" w:rsidRDefault="00D83DCD" w:rsidP="00D83DCD">
      <w:pPr>
        <w:spacing w:line="360" w:lineRule="auto"/>
        <w:rPr>
          <w:rFonts w:ascii="Times New Roman" w:eastAsia="Times New Roman" w:hAnsi="Times New Roman" w:cs="Times New Roman"/>
          <w:b/>
          <w:bCs/>
          <w:sz w:val="32"/>
          <w:szCs w:val="32"/>
          <w:lang w:val="en-IN"/>
        </w:rPr>
      </w:pPr>
    </w:p>
    <w:p w14:paraId="07F461B1" w14:textId="758EDDF5" w:rsidR="00C51123" w:rsidRDefault="00C51123"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2.3 </w:t>
      </w:r>
      <w:r w:rsidR="00083AAD">
        <w:rPr>
          <w:rFonts w:ascii="Times New Roman" w:eastAsia="Times New Roman" w:hAnsi="Times New Roman" w:cs="Times New Roman"/>
          <w:b/>
          <w:bCs/>
          <w:sz w:val="28"/>
          <w:szCs w:val="28"/>
          <w:lang w:val="en-IN"/>
        </w:rPr>
        <w:t>Importance of Currency Converters</w:t>
      </w:r>
      <w:r w:rsidRPr="00040938">
        <w:rPr>
          <w:rFonts w:ascii="Times New Roman" w:eastAsia="Times New Roman" w:hAnsi="Times New Roman" w:cs="Times New Roman"/>
          <w:b/>
          <w:bCs/>
          <w:sz w:val="28"/>
          <w:szCs w:val="28"/>
          <w:lang w:val="en-IN"/>
        </w:rPr>
        <w:t xml:space="preserve"> </w:t>
      </w:r>
    </w:p>
    <w:p w14:paraId="10B6B29C" w14:textId="4BDFE341" w:rsidR="00083AAD" w:rsidRPr="00083AAD" w:rsidRDefault="00083AAD" w:rsidP="00083AAD">
      <w:pPr>
        <w:spacing w:before="100" w:beforeAutospacing="1" w:after="100" w:afterAutospacing="1" w:line="360" w:lineRule="auto"/>
        <w:jc w:val="both"/>
        <w:rPr>
          <w:rFonts w:ascii="Times New Roman" w:eastAsia="Times New Roman" w:hAnsi="Times New Roman" w:cs="Times New Roman"/>
          <w:sz w:val="24"/>
          <w:szCs w:val="24"/>
          <w:lang w:val="en-IN"/>
        </w:rPr>
      </w:pPr>
      <w:r w:rsidRPr="00083AAD">
        <w:rPr>
          <w:rFonts w:ascii="Times New Roman" w:eastAsia="Times New Roman" w:hAnsi="Times New Roman" w:cs="Times New Roman"/>
          <w:sz w:val="24"/>
          <w:szCs w:val="24"/>
          <w:lang w:val="en-IN"/>
        </w:rPr>
        <w:t>Currency converters are crucial for travel</w:t>
      </w:r>
      <w:r>
        <w:rPr>
          <w:rFonts w:ascii="Times New Roman" w:eastAsia="Times New Roman" w:hAnsi="Times New Roman" w:cs="Times New Roman"/>
          <w:sz w:val="24"/>
          <w:szCs w:val="24"/>
          <w:lang w:val="en-IN"/>
        </w:rPr>
        <w:t>l</w:t>
      </w:r>
      <w:r w:rsidRPr="00083AAD">
        <w:rPr>
          <w:rFonts w:ascii="Times New Roman" w:eastAsia="Times New Roman" w:hAnsi="Times New Roman" w:cs="Times New Roman"/>
          <w:sz w:val="24"/>
          <w:szCs w:val="24"/>
          <w:lang w:val="en-IN"/>
        </w:rPr>
        <w:t>ers to exchange money when visiting foreign countries, ensuring they can manage expenses effectively.</w:t>
      </w:r>
      <w:r>
        <w:rPr>
          <w:rFonts w:ascii="Times New Roman" w:eastAsia="Times New Roman" w:hAnsi="Times New Roman" w:cs="Times New Roman"/>
          <w:sz w:val="24"/>
          <w:szCs w:val="24"/>
          <w:lang w:val="en-IN"/>
        </w:rPr>
        <w:t xml:space="preserve"> </w:t>
      </w:r>
      <w:r w:rsidRPr="00083AAD">
        <w:rPr>
          <w:rFonts w:ascii="Times New Roman" w:eastAsia="Times New Roman" w:hAnsi="Times New Roman" w:cs="Times New Roman"/>
          <w:sz w:val="24"/>
          <w:szCs w:val="24"/>
          <w:lang w:val="en-IN"/>
        </w:rPr>
        <w:t>Financial</w:t>
      </w:r>
      <w:r>
        <w:rPr>
          <w:rFonts w:ascii="Times New Roman" w:eastAsia="Times New Roman" w:hAnsi="Times New Roman" w:cs="Times New Roman"/>
          <w:sz w:val="24"/>
          <w:szCs w:val="24"/>
          <w:lang w:val="en-IN"/>
        </w:rPr>
        <w:t xml:space="preserve"> </w:t>
      </w:r>
      <w:r w:rsidRPr="00083AAD">
        <w:rPr>
          <w:rFonts w:ascii="Times New Roman" w:eastAsia="Times New Roman" w:hAnsi="Times New Roman" w:cs="Times New Roman"/>
          <w:sz w:val="24"/>
          <w:szCs w:val="24"/>
          <w:lang w:val="en-IN"/>
        </w:rPr>
        <w:t>markets rely on currency converters for real-time data to make informed trading decisions. They</w:t>
      </w:r>
      <w:r>
        <w:rPr>
          <w:rFonts w:ascii="Times New Roman" w:eastAsia="Times New Roman" w:hAnsi="Times New Roman" w:cs="Times New Roman"/>
          <w:sz w:val="24"/>
          <w:szCs w:val="24"/>
          <w:lang w:val="en-IN"/>
        </w:rPr>
        <w:t xml:space="preserve"> also</w:t>
      </w:r>
      <w:r w:rsidRPr="00083AAD">
        <w:rPr>
          <w:rFonts w:ascii="Times New Roman" w:eastAsia="Times New Roman" w:hAnsi="Times New Roman" w:cs="Times New Roman"/>
          <w:sz w:val="24"/>
          <w:szCs w:val="24"/>
          <w:lang w:val="en-IN"/>
        </w:rPr>
        <w:t xml:space="preserve"> support businesses in international trade by accurately calculating costs and profits across different currencies. Additionally, they help individuals track and plan personal finances when dealing with multiple currencies.</w:t>
      </w:r>
      <w:r w:rsidRPr="00083AAD">
        <w:rPr>
          <w:rFonts w:ascii="Times New Roman" w:eastAsia="Times New Roman" w:hAnsi="Times New Roman" w:cs="Times New Roman"/>
          <w:vanish/>
          <w:sz w:val="24"/>
          <w:szCs w:val="24"/>
          <w:lang w:val="en-IN"/>
        </w:rPr>
        <w:t>Top of Form</w:t>
      </w:r>
    </w:p>
    <w:p w14:paraId="4BEEB621" w14:textId="77777777" w:rsidR="00083AAD" w:rsidRPr="00083AAD" w:rsidRDefault="00083AAD" w:rsidP="00083AAD">
      <w:pPr>
        <w:pBdr>
          <w:top w:val="single" w:sz="6" w:space="1" w:color="auto"/>
        </w:pBdr>
        <w:jc w:val="center"/>
        <w:rPr>
          <w:rFonts w:ascii="Arial" w:eastAsia="Times New Roman" w:hAnsi="Arial" w:cs="Arial"/>
          <w:vanish/>
          <w:sz w:val="16"/>
          <w:szCs w:val="16"/>
          <w:lang w:val="en-IN"/>
        </w:rPr>
      </w:pPr>
      <w:r w:rsidRPr="00083AAD">
        <w:rPr>
          <w:rFonts w:ascii="Arial" w:eastAsia="Times New Roman" w:hAnsi="Arial" w:cs="Arial"/>
          <w:vanish/>
          <w:sz w:val="16"/>
          <w:szCs w:val="16"/>
          <w:lang w:val="en-IN"/>
        </w:rPr>
        <w:t>Bottom of Form</w:t>
      </w:r>
    </w:p>
    <w:p w14:paraId="3FD9B1A0" w14:textId="77777777" w:rsidR="00DC72FD" w:rsidRDefault="00DC72FD" w:rsidP="00040938">
      <w:pPr>
        <w:spacing w:line="360" w:lineRule="auto"/>
        <w:rPr>
          <w:rFonts w:ascii="Times New Roman" w:eastAsia="Times New Roman" w:hAnsi="Times New Roman" w:cs="Times New Roman"/>
          <w:b/>
          <w:bCs/>
          <w:sz w:val="28"/>
          <w:szCs w:val="28"/>
          <w:lang w:val="en-IN"/>
        </w:rPr>
      </w:pPr>
    </w:p>
    <w:p w14:paraId="6235EB58" w14:textId="77777777" w:rsidR="004C3E50" w:rsidRDefault="004C3E50" w:rsidP="00040938">
      <w:pPr>
        <w:spacing w:line="360" w:lineRule="auto"/>
        <w:rPr>
          <w:rFonts w:ascii="Times New Roman" w:eastAsia="Times New Roman" w:hAnsi="Times New Roman" w:cs="Times New Roman"/>
          <w:b/>
          <w:bCs/>
          <w:sz w:val="28"/>
          <w:szCs w:val="28"/>
          <w:lang w:val="en-IN"/>
        </w:rPr>
      </w:pPr>
    </w:p>
    <w:p w14:paraId="13A5BE06" w14:textId="77777777" w:rsidR="004C3E50" w:rsidRDefault="004C3E50" w:rsidP="00040938">
      <w:pPr>
        <w:spacing w:line="360" w:lineRule="auto"/>
        <w:rPr>
          <w:rFonts w:ascii="Times New Roman" w:eastAsia="Times New Roman" w:hAnsi="Times New Roman" w:cs="Times New Roman"/>
          <w:b/>
          <w:bCs/>
          <w:sz w:val="28"/>
          <w:szCs w:val="28"/>
          <w:lang w:val="en-IN"/>
        </w:rPr>
      </w:pPr>
    </w:p>
    <w:p w14:paraId="7B92173E" w14:textId="237D9417" w:rsidR="00206B98" w:rsidRDefault="00206B98" w:rsidP="00040938">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2.4 </w:t>
      </w:r>
      <w:r w:rsidR="00083AAD">
        <w:rPr>
          <w:rFonts w:ascii="Times New Roman" w:eastAsia="Times New Roman" w:hAnsi="Times New Roman" w:cs="Times New Roman"/>
          <w:b/>
          <w:bCs/>
          <w:sz w:val="28"/>
          <w:szCs w:val="28"/>
          <w:lang w:val="en-IN"/>
        </w:rPr>
        <w:t>Fundamental Concept in Currency Conversion</w:t>
      </w:r>
    </w:p>
    <w:p w14:paraId="043F9326" w14:textId="77777777" w:rsidR="004C3E50" w:rsidRPr="00040938" w:rsidRDefault="004C3E50" w:rsidP="00040938">
      <w:pPr>
        <w:spacing w:line="360" w:lineRule="auto"/>
        <w:rPr>
          <w:rFonts w:ascii="Times New Roman" w:eastAsia="Times New Roman" w:hAnsi="Times New Roman" w:cs="Times New Roman"/>
          <w:b/>
          <w:bCs/>
          <w:sz w:val="28"/>
          <w:szCs w:val="28"/>
          <w:lang w:val="en-IN"/>
        </w:rPr>
      </w:pPr>
    </w:p>
    <w:p w14:paraId="200762E1" w14:textId="250C0F82" w:rsidR="004C3E50" w:rsidRPr="00083AAD" w:rsidRDefault="00083AAD" w:rsidP="00083AAD">
      <w:pPr>
        <w:spacing w:line="360" w:lineRule="auto"/>
        <w:jc w:val="both"/>
        <w:rPr>
          <w:rFonts w:ascii="Times New Roman" w:hAnsi="Times New Roman" w:cs="Times New Roman"/>
          <w:sz w:val="24"/>
          <w:szCs w:val="24"/>
        </w:rPr>
      </w:pPr>
      <w:r w:rsidRPr="00083AAD">
        <w:rPr>
          <w:rFonts w:ascii="Times New Roman" w:hAnsi="Times New Roman" w:cs="Times New Roman"/>
          <w:sz w:val="24"/>
          <w:szCs w:val="24"/>
        </w:rPr>
        <w:t>Exchange rates determine how much one currency is worth in terms of another and are influenced by economic factors and market conditions. Bid and ask prices in represent the rates at which currencies can be sold and bought, respectively. Understanding these concepts is essential for accurate and effective currency conversion.</w:t>
      </w:r>
    </w:p>
    <w:p w14:paraId="6C5F5ABD" w14:textId="77777777" w:rsidR="00083AAD" w:rsidRPr="00206B98" w:rsidRDefault="00083AAD" w:rsidP="00C57E65">
      <w:pPr>
        <w:spacing w:line="360" w:lineRule="auto"/>
        <w:jc w:val="both"/>
        <w:rPr>
          <w:rFonts w:ascii="Times New Roman" w:eastAsia="Times New Roman" w:hAnsi="Times New Roman" w:cs="Times New Roman"/>
          <w:b/>
          <w:bCs/>
          <w:sz w:val="28"/>
          <w:szCs w:val="28"/>
          <w:lang w:val="en-IN"/>
        </w:rPr>
      </w:pPr>
    </w:p>
    <w:p w14:paraId="55FE1DAA" w14:textId="1B38F1CD" w:rsidR="00083AAD" w:rsidRDefault="00206B98" w:rsidP="00083AAD">
      <w:pPr>
        <w:spacing w:line="360" w:lineRule="auto"/>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2.5 </w:t>
      </w:r>
      <w:r w:rsidR="00083AAD">
        <w:rPr>
          <w:rFonts w:ascii="Times New Roman" w:eastAsia="Times New Roman" w:hAnsi="Times New Roman" w:cs="Times New Roman"/>
          <w:b/>
          <w:bCs/>
          <w:sz w:val="28"/>
          <w:szCs w:val="28"/>
          <w:lang w:val="en-IN"/>
        </w:rPr>
        <w:t>Previous Works in Currency Converter Application</w:t>
      </w:r>
    </w:p>
    <w:p w14:paraId="253ECB28" w14:textId="77777777" w:rsidR="00083AAD" w:rsidRPr="00083AAD" w:rsidRDefault="00083AAD" w:rsidP="00083AAD">
      <w:pPr>
        <w:spacing w:line="360" w:lineRule="auto"/>
        <w:rPr>
          <w:rFonts w:ascii="Times New Roman" w:eastAsia="Times New Roman" w:hAnsi="Times New Roman" w:cs="Times New Roman"/>
          <w:b/>
          <w:bCs/>
          <w:sz w:val="28"/>
          <w:szCs w:val="28"/>
          <w:lang w:val="en-IN"/>
        </w:rPr>
      </w:pPr>
    </w:p>
    <w:p w14:paraId="7247EB03" w14:textId="442384C3" w:rsidR="00EC237F" w:rsidRPr="00083AAD" w:rsidRDefault="00083AAD" w:rsidP="00083AAD">
      <w:pPr>
        <w:spacing w:line="360" w:lineRule="auto"/>
        <w:jc w:val="both"/>
        <w:rPr>
          <w:rFonts w:ascii="Times New Roman" w:eastAsia="Times New Roman" w:hAnsi="Times New Roman" w:cs="Times New Roman"/>
          <w:b/>
          <w:sz w:val="36"/>
          <w:szCs w:val="36"/>
        </w:rPr>
      </w:pPr>
      <w:r w:rsidRPr="00083AAD">
        <w:rPr>
          <w:rFonts w:ascii="Times New Roman" w:hAnsi="Times New Roman" w:cs="Times New Roman"/>
          <w:sz w:val="24"/>
          <w:szCs w:val="24"/>
        </w:rPr>
        <w:t xml:space="preserve">Early currency converter applications were simple tools requiring manual input of exchange rates, offering basic conversion functionalities. With technological advancements, modern applications began integrating with online APIs to fetch real-time exchange rates automatically. The </w:t>
      </w:r>
      <w:r>
        <w:rPr>
          <w:rFonts w:ascii="Times New Roman" w:hAnsi="Times New Roman" w:cs="Times New Roman"/>
          <w:sz w:val="24"/>
          <w:szCs w:val="24"/>
        </w:rPr>
        <w:t>introduction</w:t>
      </w:r>
      <w:r w:rsidRPr="00083AAD">
        <w:rPr>
          <w:rFonts w:ascii="Times New Roman" w:hAnsi="Times New Roman" w:cs="Times New Roman"/>
          <w:sz w:val="24"/>
          <w:szCs w:val="24"/>
        </w:rPr>
        <w:t xml:space="preserve"> of smartphones led to the development of mobile apps, making currency conversion more accessible and convenient. </w:t>
      </w:r>
      <w:r>
        <w:rPr>
          <w:rFonts w:ascii="Times New Roman" w:hAnsi="Times New Roman" w:cs="Times New Roman"/>
          <w:sz w:val="24"/>
          <w:szCs w:val="24"/>
        </w:rPr>
        <w:t>Additionally, w</w:t>
      </w:r>
      <w:r w:rsidRPr="00083AAD">
        <w:rPr>
          <w:rFonts w:ascii="Times New Roman" w:hAnsi="Times New Roman" w:cs="Times New Roman"/>
          <w:sz w:val="24"/>
          <w:szCs w:val="24"/>
        </w:rPr>
        <w:t>eb-based converters emerged</w:t>
      </w:r>
      <w:r w:rsidR="0003514D">
        <w:rPr>
          <w:rFonts w:ascii="Times New Roman" w:hAnsi="Times New Roman" w:cs="Times New Roman"/>
          <w:sz w:val="24"/>
          <w:szCs w:val="24"/>
        </w:rPr>
        <w:t xml:space="preserve"> which provide</w:t>
      </w:r>
      <w:r w:rsidRPr="00083AAD">
        <w:rPr>
          <w:rFonts w:ascii="Times New Roman" w:hAnsi="Times New Roman" w:cs="Times New Roman"/>
          <w:sz w:val="24"/>
          <w:szCs w:val="24"/>
        </w:rPr>
        <w:t xml:space="preserve"> quick and easy access to currency conversion tools online. </w:t>
      </w:r>
    </w:p>
    <w:p w14:paraId="1254836A" w14:textId="77777777" w:rsidR="00EC237F" w:rsidRDefault="00EC237F" w:rsidP="00C57E65">
      <w:pPr>
        <w:spacing w:line="276" w:lineRule="auto"/>
        <w:jc w:val="both"/>
        <w:rPr>
          <w:rFonts w:ascii="Times New Roman" w:eastAsia="Times New Roman" w:hAnsi="Times New Roman" w:cs="Times New Roman"/>
          <w:b/>
          <w:sz w:val="32"/>
          <w:szCs w:val="32"/>
        </w:rPr>
      </w:pPr>
    </w:p>
    <w:p w14:paraId="3B179673" w14:textId="77777777" w:rsidR="00EC237F" w:rsidRDefault="00EC237F" w:rsidP="00C57E65">
      <w:pPr>
        <w:spacing w:line="360" w:lineRule="auto"/>
        <w:jc w:val="both"/>
        <w:rPr>
          <w:rFonts w:ascii="Times New Roman" w:eastAsia="Times New Roman" w:hAnsi="Times New Roman" w:cs="Times New Roman"/>
          <w:b/>
          <w:sz w:val="32"/>
          <w:szCs w:val="32"/>
        </w:rPr>
      </w:pPr>
    </w:p>
    <w:p w14:paraId="1BD64C76" w14:textId="77777777" w:rsidR="00DC72FD" w:rsidRDefault="00DC72FD" w:rsidP="00C57E65">
      <w:pPr>
        <w:spacing w:line="360" w:lineRule="auto"/>
        <w:jc w:val="both"/>
        <w:rPr>
          <w:rFonts w:ascii="Times New Roman" w:eastAsia="Times New Roman" w:hAnsi="Times New Roman" w:cs="Times New Roman"/>
          <w:b/>
          <w:sz w:val="32"/>
          <w:szCs w:val="32"/>
        </w:rPr>
      </w:pPr>
    </w:p>
    <w:p w14:paraId="3DCDDEFA" w14:textId="77777777" w:rsidR="00DC72FD" w:rsidRDefault="00DC72FD" w:rsidP="00C57E65">
      <w:pPr>
        <w:spacing w:line="360" w:lineRule="auto"/>
        <w:jc w:val="both"/>
        <w:rPr>
          <w:rFonts w:ascii="Times New Roman" w:eastAsia="Times New Roman" w:hAnsi="Times New Roman" w:cs="Times New Roman"/>
          <w:b/>
          <w:sz w:val="32"/>
          <w:szCs w:val="32"/>
        </w:rPr>
      </w:pPr>
    </w:p>
    <w:p w14:paraId="18A2F0E8" w14:textId="77777777" w:rsidR="00DC72FD" w:rsidRDefault="00DC72FD" w:rsidP="00C57E65">
      <w:pPr>
        <w:spacing w:line="360" w:lineRule="auto"/>
        <w:jc w:val="both"/>
        <w:rPr>
          <w:rFonts w:ascii="Times New Roman" w:eastAsia="Times New Roman" w:hAnsi="Times New Roman" w:cs="Times New Roman"/>
          <w:b/>
          <w:sz w:val="32"/>
          <w:szCs w:val="32"/>
        </w:rPr>
      </w:pPr>
    </w:p>
    <w:p w14:paraId="2AF6B7A8" w14:textId="77777777" w:rsidR="00DC72FD" w:rsidRDefault="00DC72FD" w:rsidP="00C57E65">
      <w:pPr>
        <w:spacing w:line="360" w:lineRule="auto"/>
        <w:jc w:val="both"/>
        <w:rPr>
          <w:rFonts w:ascii="Times New Roman" w:eastAsia="Times New Roman" w:hAnsi="Times New Roman" w:cs="Times New Roman"/>
          <w:b/>
          <w:sz w:val="32"/>
          <w:szCs w:val="32"/>
        </w:rPr>
      </w:pPr>
    </w:p>
    <w:p w14:paraId="0226EE11" w14:textId="77777777" w:rsidR="00DC72FD" w:rsidRDefault="00DC72FD" w:rsidP="00C57E65">
      <w:pPr>
        <w:spacing w:line="360" w:lineRule="auto"/>
        <w:jc w:val="both"/>
        <w:rPr>
          <w:rFonts w:ascii="Times New Roman" w:eastAsia="Times New Roman" w:hAnsi="Times New Roman" w:cs="Times New Roman"/>
          <w:b/>
          <w:sz w:val="32"/>
          <w:szCs w:val="32"/>
        </w:rPr>
      </w:pPr>
    </w:p>
    <w:p w14:paraId="30681AD7" w14:textId="77777777" w:rsidR="00DC72FD" w:rsidRDefault="00DC72FD" w:rsidP="00C57E65">
      <w:pPr>
        <w:spacing w:line="360" w:lineRule="auto"/>
        <w:jc w:val="both"/>
        <w:rPr>
          <w:rFonts w:ascii="Times New Roman" w:eastAsia="Times New Roman" w:hAnsi="Times New Roman" w:cs="Times New Roman"/>
          <w:b/>
          <w:sz w:val="32"/>
          <w:szCs w:val="32"/>
        </w:rPr>
      </w:pPr>
    </w:p>
    <w:p w14:paraId="6AA093A4" w14:textId="77777777" w:rsidR="00DC72FD" w:rsidRDefault="00DC72FD" w:rsidP="00C57E65">
      <w:pPr>
        <w:spacing w:line="360" w:lineRule="auto"/>
        <w:jc w:val="both"/>
        <w:rPr>
          <w:rFonts w:ascii="Times New Roman" w:eastAsia="Times New Roman" w:hAnsi="Times New Roman" w:cs="Times New Roman"/>
          <w:b/>
          <w:sz w:val="32"/>
          <w:szCs w:val="32"/>
        </w:rPr>
      </w:pPr>
    </w:p>
    <w:p w14:paraId="79F64217" w14:textId="77777777" w:rsidR="00DC72FD" w:rsidRDefault="00DC72FD" w:rsidP="00C57E65">
      <w:pPr>
        <w:spacing w:line="360" w:lineRule="auto"/>
        <w:jc w:val="both"/>
        <w:rPr>
          <w:rFonts w:ascii="Times New Roman" w:eastAsia="Times New Roman" w:hAnsi="Times New Roman" w:cs="Times New Roman"/>
          <w:b/>
          <w:sz w:val="32"/>
          <w:szCs w:val="32"/>
        </w:rPr>
      </w:pPr>
    </w:p>
    <w:p w14:paraId="2C66E660" w14:textId="77777777" w:rsidR="00DC72FD" w:rsidRDefault="00DC72FD" w:rsidP="00C57E65">
      <w:pPr>
        <w:spacing w:line="360" w:lineRule="auto"/>
        <w:jc w:val="both"/>
        <w:rPr>
          <w:rFonts w:ascii="Times New Roman" w:eastAsia="Times New Roman" w:hAnsi="Times New Roman" w:cs="Times New Roman"/>
          <w:b/>
          <w:sz w:val="32"/>
          <w:szCs w:val="32"/>
        </w:rPr>
      </w:pPr>
    </w:p>
    <w:p w14:paraId="6B5FF93D" w14:textId="77777777" w:rsidR="00DC72FD" w:rsidRDefault="00DC72FD" w:rsidP="00C57E65">
      <w:pPr>
        <w:spacing w:line="360" w:lineRule="auto"/>
        <w:jc w:val="both"/>
        <w:rPr>
          <w:rFonts w:ascii="Times New Roman" w:eastAsia="Times New Roman" w:hAnsi="Times New Roman" w:cs="Times New Roman"/>
          <w:b/>
          <w:sz w:val="32"/>
          <w:szCs w:val="32"/>
        </w:rPr>
      </w:pPr>
    </w:p>
    <w:p w14:paraId="2AB078D8" w14:textId="77777777" w:rsidR="00DC72FD" w:rsidRDefault="00DC72FD" w:rsidP="00C57E65">
      <w:pPr>
        <w:spacing w:line="360" w:lineRule="auto"/>
        <w:jc w:val="both"/>
        <w:rPr>
          <w:rFonts w:ascii="Times New Roman" w:eastAsia="Times New Roman" w:hAnsi="Times New Roman" w:cs="Times New Roman"/>
          <w:b/>
          <w:sz w:val="32"/>
          <w:szCs w:val="32"/>
        </w:rPr>
      </w:pPr>
    </w:p>
    <w:p w14:paraId="5285A3B0" w14:textId="77777777" w:rsidR="00DC72FD" w:rsidRDefault="00DC72FD" w:rsidP="00C57E65">
      <w:pPr>
        <w:spacing w:line="360" w:lineRule="auto"/>
        <w:jc w:val="both"/>
        <w:rPr>
          <w:rFonts w:ascii="Times New Roman" w:eastAsia="Times New Roman" w:hAnsi="Times New Roman" w:cs="Times New Roman"/>
          <w:b/>
          <w:sz w:val="32"/>
          <w:szCs w:val="32"/>
        </w:rPr>
      </w:pPr>
    </w:p>
    <w:p w14:paraId="1885D9DA" w14:textId="2D2241E0"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62033551" w14:textId="77777777" w:rsidR="00D8240A" w:rsidRDefault="00D17CB9" w:rsidP="00C57E65">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3F101E5" w14:textId="3C400DB8" w:rsidR="00656FA8" w:rsidRDefault="00656FA8"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5212E9">
        <w:rPr>
          <w:rFonts w:ascii="Times New Roman" w:eastAsia="Times New Roman" w:hAnsi="Times New Roman" w:cs="Times New Roman"/>
          <w:b/>
          <w:bCs/>
          <w:sz w:val="28"/>
          <w:szCs w:val="28"/>
          <w:lang w:val="en-IN"/>
        </w:rPr>
        <w:t xml:space="preserve">3.1 </w:t>
      </w:r>
      <w:r w:rsidR="005212E9" w:rsidRPr="005212E9">
        <w:rPr>
          <w:rFonts w:ascii="Times New Roman" w:eastAsia="Times New Roman" w:hAnsi="Times New Roman" w:cs="Times New Roman"/>
          <w:b/>
          <w:bCs/>
          <w:sz w:val="28"/>
          <w:szCs w:val="28"/>
          <w:lang w:val="en-IN"/>
        </w:rPr>
        <w:t>Project requirements</w:t>
      </w:r>
    </w:p>
    <w:p w14:paraId="6EAE2A80" w14:textId="75FCC7F2" w:rsidR="005212E9" w:rsidRPr="005212E9" w:rsidRDefault="005212E9" w:rsidP="005212E9">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 xml:space="preserve">3.1.1 </w:t>
      </w:r>
      <w:r>
        <w:rPr>
          <w:rFonts w:ascii="Times New Roman" w:eastAsia="Times New Roman" w:hAnsi="Times New Roman" w:cs="Times New Roman"/>
          <w:b/>
          <w:bCs/>
          <w:sz w:val="24"/>
          <w:szCs w:val="24"/>
          <w:lang w:val="en-IN"/>
        </w:rPr>
        <w:t>Hardware</w:t>
      </w:r>
      <w:r w:rsidRPr="005212E9">
        <w:rPr>
          <w:rFonts w:ascii="Times New Roman" w:eastAsia="Times New Roman" w:hAnsi="Times New Roman" w:cs="Times New Roman"/>
          <w:b/>
          <w:bCs/>
          <w:sz w:val="24"/>
          <w:szCs w:val="24"/>
          <w:lang w:val="en-IN"/>
        </w:rPr>
        <w:t xml:space="preserve"> Components</w:t>
      </w:r>
    </w:p>
    <w:p w14:paraId="7C734F17" w14:textId="235B01AD" w:rsidR="005212E9" w:rsidRPr="005212E9" w:rsidRDefault="005212E9" w:rsidP="005212E9">
      <w:pPr>
        <w:spacing w:before="100" w:beforeAutospacing="1" w:after="100" w:afterAutospacing="1" w:line="360" w:lineRule="auto"/>
        <w:jc w:val="both"/>
        <w:outlineLvl w:val="2"/>
        <w:rPr>
          <w:rFonts w:ascii="Times New Roman" w:eastAsia="Times New Roman" w:hAnsi="Times New Roman" w:cs="Times New Roman"/>
          <w:b/>
          <w:bCs/>
          <w:sz w:val="24"/>
          <w:szCs w:val="24"/>
          <w:lang w:val="en-IN"/>
        </w:rPr>
      </w:pPr>
      <w:r w:rsidRPr="005212E9">
        <w:rPr>
          <w:rFonts w:ascii="Times New Roman" w:hAnsi="Times New Roman" w:cs="Times New Roman"/>
          <w:noProof/>
          <w:sz w:val="24"/>
          <w:szCs w:val="24"/>
        </w:rPr>
        <w:t xml:space="preserve">1.  </w:t>
      </w:r>
      <w:r w:rsidRPr="005212E9">
        <w:rPr>
          <w:rFonts w:ascii="Times New Roman" w:hAnsi="Times New Roman" w:cs="Times New Roman"/>
          <w:sz w:val="24"/>
          <w:szCs w:val="24"/>
        </w:rPr>
        <w:t>Adequate hardware specifications suitable for running Java applications smoothly.</w:t>
      </w:r>
    </w:p>
    <w:p w14:paraId="41CD52C0" w14:textId="42A625DD" w:rsidR="005212E9" w:rsidRPr="005212E9" w:rsidRDefault="005212E9" w:rsidP="00040938">
      <w:pPr>
        <w:spacing w:before="100" w:beforeAutospacing="1" w:after="100" w:afterAutospacing="1" w:line="360" w:lineRule="auto"/>
        <w:outlineLvl w:val="2"/>
        <w:rPr>
          <w:rFonts w:ascii="Times New Roman" w:eastAsia="Times New Roman" w:hAnsi="Times New Roman" w:cs="Times New Roman"/>
          <w:b/>
          <w:bCs/>
          <w:sz w:val="24"/>
          <w:szCs w:val="24"/>
          <w:lang w:val="en-IN"/>
        </w:rPr>
      </w:pPr>
      <w:r w:rsidRPr="005212E9">
        <w:rPr>
          <w:rFonts w:ascii="Times New Roman" w:eastAsia="Times New Roman" w:hAnsi="Times New Roman" w:cs="Times New Roman"/>
          <w:b/>
          <w:bCs/>
          <w:sz w:val="24"/>
          <w:szCs w:val="24"/>
          <w:lang w:val="en-IN"/>
        </w:rPr>
        <w:t>3.1.</w:t>
      </w:r>
      <w:r>
        <w:rPr>
          <w:rFonts w:ascii="Times New Roman" w:eastAsia="Times New Roman" w:hAnsi="Times New Roman" w:cs="Times New Roman"/>
          <w:b/>
          <w:bCs/>
          <w:sz w:val="24"/>
          <w:szCs w:val="24"/>
          <w:lang w:val="en-IN"/>
        </w:rPr>
        <w:t>2</w:t>
      </w:r>
      <w:r w:rsidRPr="005212E9">
        <w:rPr>
          <w:rFonts w:ascii="Times New Roman" w:eastAsia="Times New Roman" w:hAnsi="Times New Roman" w:cs="Times New Roman"/>
          <w:b/>
          <w:bCs/>
          <w:sz w:val="24"/>
          <w:szCs w:val="24"/>
          <w:lang w:val="en-IN"/>
        </w:rPr>
        <w:t xml:space="preserve"> Software Components</w:t>
      </w:r>
    </w:p>
    <w:p w14:paraId="40C66E85" w14:textId="3DFBD78E" w:rsidR="00B9570D" w:rsidRPr="005212E9" w:rsidRDefault="005212E9" w:rsidP="00DF0375">
      <w:pPr>
        <w:spacing w:before="100" w:beforeAutospacing="1" w:after="100" w:afterAutospacing="1" w:line="360" w:lineRule="auto"/>
        <w:jc w:val="both"/>
        <w:outlineLvl w:val="2"/>
        <w:rPr>
          <w:rFonts w:ascii="Times New Roman" w:hAnsi="Times New Roman" w:cs="Times New Roman"/>
          <w:noProof/>
          <w:sz w:val="24"/>
          <w:szCs w:val="24"/>
        </w:rPr>
      </w:pPr>
      <w:r w:rsidRPr="005212E9">
        <w:rPr>
          <w:rFonts w:ascii="Times New Roman" w:hAnsi="Times New Roman" w:cs="Times New Roman"/>
          <w:noProof/>
          <w:sz w:val="24"/>
          <w:szCs w:val="24"/>
        </w:rPr>
        <w:t xml:space="preserve">1.  </w:t>
      </w:r>
      <w:r>
        <w:rPr>
          <w:rFonts w:ascii="Times New Roman" w:hAnsi="Times New Roman" w:cs="Times New Roman"/>
          <w:noProof/>
          <w:sz w:val="24"/>
          <w:szCs w:val="24"/>
        </w:rPr>
        <w:t>Java Development Kit</w:t>
      </w:r>
    </w:p>
    <w:p w14:paraId="54F1B851" w14:textId="672A38D5" w:rsidR="005212E9" w:rsidRPr="005212E9" w:rsidRDefault="005212E9" w:rsidP="00DF0375">
      <w:pPr>
        <w:spacing w:before="100" w:beforeAutospacing="1" w:after="100" w:afterAutospacing="1" w:line="360" w:lineRule="auto"/>
        <w:jc w:val="both"/>
        <w:outlineLvl w:val="2"/>
        <w:rPr>
          <w:rFonts w:ascii="Times New Roman" w:hAnsi="Times New Roman" w:cs="Times New Roman"/>
          <w:noProof/>
          <w:sz w:val="24"/>
          <w:szCs w:val="24"/>
        </w:rPr>
      </w:pPr>
      <w:r w:rsidRPr="005212E9">
        <w:rPr>
          <w:rFonts w:ascii="Times New Roman" w:hAnsi="Times New Roman" w:cs="Times New Roman"/>
          <w:noProof/>
          <w:sz w:val="24"/>
          <w:szCs w:val="24"/>
        </w:rPr>
        <w:t>2.</w:t>
      </w:r>
      <w:r>
        <w:rPr>
          <w:rFonts w:ascii="Times New Roman" w:hAnsi="Times New Roman" w:cs="Times New Roman"/>
          <w:noProof/>
          <w:sz w:val="24"/>
          <w:szCs w:val="24"/>
        </w:rPr>
        <w:t xml:space="preserve"> Integrated Development Environment</w:t>
      </w:r>
    </w:p>
    <w:p w14:paraId="26F14E42" w14:textId="018A4C68" w:rsidR="005212E9" w:rsidRDefault="005212E9" w:rsidP="00DF0375">
      <w:pPr>
        <w:spacing w:before="100" w:beforeAutospacing="1" w:after="100" w:afterAutospacing="1" w:line="360" w:lineRule="auto"/>
        <w:jc w:val="both"/>
        <w:outlineLvl w:val="2"/>
        <w:rPr>
          <w:rFonts w:ascii="Times New Roman" w:hAnsi="Times New Roman" w:cs="Times New Roman"/>
          <w:noProof/>
          <w:sz w:val="24"/>
          <w:szCs w:val="24"/>
        </w:rPr>
      </w:pPr>
      <w:r w:rsidRPr="005212E9">
        <w:rPr>
          <w:rFonts w:ascii="Times New Roman" w:hAnsi="Times New Roman" w:cs="Times New Roman"/>
          <w:noProof/>
          <w:sz w:val="24"/>
          <w:szCs w:val="24"/>
        </w:rPr>
        <w:t>3.</w:t>
      </w:r>
      <w:r>
        <w:rPr>
          <w:rFonts w:ascii="Times New Roman" w:hAnsi="Times New Roman" w:cs="Times New Roman"/>
          <w:noProof/>
          <w:sz w:val="24"/>
          <w:szCs w:val="24"/>
        </w:rPr>
        <w:t xml:space="preserve"> AWT and Swing Libraries</w:t>
      </w:r>
    </w:p>
    <w:p w14:paraId="2C4F165B" w14:textId="77777777" w:rsidR="005212E9" w:rsidRPr="005212E9" w:rsidRDefault="005212E9" w:rsidP="00DF0375">
      <w:pPr>
        <w:spacing w:before="100" w:beforeAutospacing="1" w:after="100" w:afterAutospacing="1" w:line="360" w:lineRule="auto"/>
        <w:jc w:val="both"/>
        <w:outlineLvl w:val="2"/>
        <w:rPr>
          <w:rFonts w:ascii="Times New Roman" w:hAnsi="Times New Roman" w:cs="Times New Roman"/>
          <w:noProof/>
          <w:sz w:val="24"/>
          <w:szCs w:val="24"/>
        </w:rPr>
      </w:pPr>
    </w:p>
    <w:p w14:paraId="01BFA1C7" w14:textId="72D82E26" w:rsidR="005212E9" w:rsidRPr="00573C64" w:rsidRDefault="0034743E" w:rsidP="00573C64">
      <w:pPr>
        <w:pStyle w:val="ListParagraph"/>
        <w:numPr>
          <w:ilvl w:val="1"/>
          <w:numId w:val="17"/>
        </w:numPr>
        <w:spacing w:before="100" w:beforeAutospacing="1" w:after="100" w:afterAutospacing="1" w:line="360" w:lineRule="auto"/>
        <w:outlineLvl w:val="2"/>
        <w:rPr>
          <w:rFonts w:eastAsia="Times New Roman"/>
          <w:b/>
          <w:sz w:val="28"/>
          <w:szCs w:val="28"/>
          <w:lang w:val="en-IN"/>
        </w:rPr>
      </w:pPr>
      <w:r>
        <w:rPr>
          <w:rFonts w:eastAsia="Times New Roman"/>
          <w:b/>
          <w:sz w:val="28"/>
          <w:szCs w:val="28"/>
          <w:lang w:val="en-IN"/>
        </w:rPr>
        <w:t xml:space="preserve"> </w:t>
      </w:r>
      <w:r w:rsidR="005212E9" w:rsidRPr="00573C64">
        <w:rPr>
          <w:rFonts w:eastAsia="Times New Roman"/>
          <w:b/>
          <w:sz w:val="28"/>
          <w:szCs w:val="28"/>
          <w:lang w:val="en-IN"/>
        </w:rPr>
        <w:t>Implementation of the Code</w:t>
      </w:r>
    </w:p>
    <w:p w14:paraId="51C5CC8F" w14:textId="77777777" w:rsidR="00573C64" w:rsidRDefault="005212E9" w:rsidP="00573C64">
      <w:pPr>
        <w:pStyle w:val="NormalWeb"/>
        <w:spacing w:before="0" w:beforeAutospacing="0" w:after="0" w:afterAutospacing="0" w:line="360" w:lineRule="auto"/>
        <w:jc w:val="both"/>
      </w:pPr>
      <w:r w:rsidRPr="005212E9">
        <w:rPr>
          <w:color w:val="000000"/>
        </w:rPr>
        <w:t>We have made a</w:t>
      </w:r>
      <w:r w:rsidRPr="005212E9">
        <w:rPr>
          <w:b/>
          <w:bCs/>
          <w:color w:val="000000"/>
        </w:rPr>
        <w:t xml:space="preserve"> </w:t>
      </w:r>
      <w:r w:rsidRPr="005212E9">
        <w:t>java Swing-based currency converter application</w:t>
      </w:r>
      <w:r>
        <w:t xml:space="preserve">. </w:t>
      </w:r>
      <w:r w:rsidRPr="005212E9">
        <w:t>Components we have used in this application are:</w:t>
      </w:r>
    </w:p>
    <w:p w14:paraId="5FE4E86A" w14:textId="34418CDD" w:rsidR="00573C64" w:rsidRPr="00573C64" w:rsidRDefault="005212E9" w:rsidP="00573C64">
      <w:pPr>
        <w:pStyle w:val="NormalWeb"/>
        <w:numPr>
          <w:ilvl w:val="0"/>
          <w:numId w:val="18"/>
        </w:numPr>
        <w:spacing w:before="0" w:beforeAutospacing="0" w:after="0" w:afterAutospacing="0" w:line="360" w:lineRule="auto"/>
        <w:jc w:val="both"/>
      </w:pPr>
      <w:r w:rsidRPr="005212E9">
        <w:t>GUI design : a graphical user interface for user to convert one currency to another</w:t>
      </w:r>
      <w:r w:rsidR="00573C64">
        <w:t xml:space="preserve">. It </w:t>
      </w:r>
      <w:r w:rsidR="00573C64" w:rsidRPr="00573C64">
        <w:rPr>
          <w:color w:val="000000"/>
        </w:rPr>
        <w:t>contains several parts-</w:t>
      </w:r>
    </w:p>
    <w:p w14:paraId="6BB50B03" w14:textId="77777777" w:rsidR="00573C64" w:rsidRPr="00573C64" w:rsidRDefault="00573C64" w:rsidP="00573C64">
      <w:pPr>
        <w:pStyle w:val="NormalWeb"/>
        <w:spacing w:before="0" w:beforeAutospacing="0" w:after="0" w:afterAutospacing="0" w:line="360" w:lineRule="auto"/>
        <w:jc w:val="both"/>
        <w:rPr>
          <w:color w:val="000000"/>
        </w:rPr>
      </w:pPr>
      <w:r w:rsidRPr="00573C64">
        <w:rPr>
          <w:color w:val="000000"/>
        </w:rPr>
        <w:tab/>
        <w:t>* JLabel</w:t>
      </w:r>
    </w:p>
    <w:p w14:paraId="1B74707F" w14:textId="77777777" w:rsidR="00573C64" w:rsidRPr="00573C64" w:rsidRDefault="00573C64" w:rsidP="00573C64">
      <w:pPr>
        <w:pStyle w:val="NormalWeb"/>
        <w:spacing w:before="0" w:beforeAutospacing="0" w:after="0" w:afterAutospacing="0" w:line="360" w:lineRule="auto"/>
        <w:jc w:val="both"/>
        <w:rPr>
          <w:color w:val="000000"/>
        </w:rPr>
      </w:pPr>
      <w:r w:rsidRPr="00573C64">
        <w:rPr>
          <w:color w:val="000000"/>
        </w:rPr>
        <w:tab/>
        <w:t>*JTextField</w:t>
      </w:r>
    </w:p>
    <w:p w14:paraId="5D0C7C18" w14:textId="77777777" w:rsidR="00573C64" w:rsidRPr="00573C64" w:rsidRDefault="00573C64" w:rsidP="00573C64">
      <w:pPr>
        <w:pStyle w:val="NormalWeb"/>
        <w:spacing w:before="0" w:beforeAutospacing="0" w:after="0" w:afterAutospacing="0" w:line="360" w:lineRule="auto"/>
        <w:jc w:val="both"/>
        <w:rPr>
          <w:color w:val="000000"/>
        </w:rPr>
      </w:pPr>
      <w:r w:rsidRPr="00573C64">
        <w:rPr>
          <w:color w:val="000000"/>
        </w:rPr>
        <w:tab/>
        <w:t>*JComboBox</w:t>
      </w:r>
    </w:p>
    <w:p w14:paraId="62BED641" w14:textId="77777777" w:rsidR="00573C64" w:rsidRDefault="00573C64" w:rsidP="00573C64">
      <w:pPr>
        <w:pStyle w:val="NormalWeb"/>
        <w:spacing w:before="0" w:beforeAutospacing="0" w:after="0" w:afterAutospacing="0" w:line="360" w:lineRule="auto"/>
        <w:jc w:val="both"/>
        <w:rPr>
          <w:color w:val="000000"/>
        </w:rPr>
      </w:pPr>
      <w:r w:rsidRPr="00573C64">
        <w:rPr>
          <w:color w:val="000000"/>
        </w:rPr>
        <w:tab/>
        <w:t>*JLabel</w:t>
      </w:r>
    </w:p>
    <w:p w14:paraId="3EAEA790" w14:textId="49C697EA" w:rsidR="005212E9" w:rsidRPr="00573C64" w:rsidRDefault="005212E9" w:rsidP="00573C64">
      <w:pPr>
        <w:pStyle w:val="NormalWeb"/>
        <w:numPr>
          <w:ilvl w:val="0"/>
          <w:numId w:val="18"/>
        </w:numPr>
        <w:spacing w:before="0" w:beforeAutospacing="0" w:after="0" w:afterAutospacing="0" w:line="360" w:lineRule="auto"/>
        <w:jc w:val="both"/>
        <w:rPr>
          <w:color w:val="000000"/>
        </w:rPr>
      </w:pPr>
      <w:r w:rsidRPr="005212E9">
        <w:rPr>
          <w:color w:val="000000"/>
        </w:rPr>
        <w:t>Event Handling : When the user interacts with the application it performs event.</w:t>
      </w:r>
      <w:r w:rsidR="00573C64" w:rsidRPr="00573C64">
        <w:rPr>
          <w:color w:val="000000"/>
          <w:sz w:val="32"/>
          <w:szCs w:val="32"/>
        </w:rPr>
        <w:t xml:space="preserve"> </w:t>
      </w:r>
      <w:r w:rsidR="00573C64" w:rsidRPr="00573C64">
        <w:rPr>
          <w:color w:val="000000"/>
        </w:rPr>
        <w:t>It performs the conversion by clicking convert                                                                                                                                                                               button it triggers he currency conversion process.</w:t>
      </w:r>
    </w:p>
    <w:p w14:paraId="257EE5FF" w14:textId="77777777" w:rsidR="00573C64" w:rsidRDefault="005212E9" w:rsidP="00573C64">
      <w:pPr>
        <w:pStyle w:val="NormalWeb"/>
        <w:numPr>
          <w:ilvl w:val="0"/>
          <w:numId w:val="15"/>
        </w:numPr>
        <w:spacing w:before="0" w:beforeAutospacing="0" w:after="0" w:afterAutospacing="0" w:line="360" w:lineRule="auto"/>
        <w:jc w:val="both"/>
        <w:rPr>
          <w:color w:val="000000"/>
        </w:rPr>
      </w:pPr>
      <w:r w:rsidRPr="005212E9">
        <w:rPr>
          <w:color w:val="000000"/>
        </w:rPr>
        <w:t>Logic for currency converter: using the exchange rates of currency we can convert currencies .</w:t>
      </w:r>
      <w:r w:rsidR="00573C64" w:rsidRPr="00573C64">
        <w:rPr>
          <w:color w:val="000000"/>
          <w:sz w:val="32"/>
          <w:szCs w:val="32"/>
        </w:rPr>
        <w:t xml:space="preserve"> </w:t>
      </w:r>
      <w:r w:rsidR="00573C64" w:rsidRPr="00573C64">
        <w:rPr>
          <w:color w:val="000000"/>
        </w:rPr>
        <w:t>get the amount from JTextField and select currency from JComboBox and calculate the converted amount.</w:t>
      </w:r>
    </w:p>
    <w:p w14:paraId="112ACF2F" w14:textId="77777777" w:rsidR="0060037A" w:rsidRDefault="0060037A" w:rsidP="00573C64">
      <w:pPr>
        <w:pStyle w:val="NormalWeb"/>
        <w:spacing w:before="0" w:beforeAutospacing="0" w:after="0" w:afterAutospacing="0" w:line="360" w:lineRule="auto"/>
        <w:jc w:val="both"/>
        <w:rPr>
          <w:color w:val="000000"/>
        </w:rPr>
      </w:pPr>
    </w:p>
    <w:p w14:paraId="65FCC1F5" w14:textId="325AFC6A" w:rsidR="00573C64" w:rsidRPr="00573C64" w:rsidRDefault="00573C64" w:rsidP="00573C64">
      <w:pPr>
        <w:pStyle w:val="NormalWeb"/>
        <w:spacing w:before="0" w:beforeAutospacing="0" w:after="0" w:afterAutospacing="0" w:line="360" w:lineRule="auto"/>
        <w:jc w:val="both"/>
        <w:rPr>
          <w:color w:val="000000"/>
        </w:rPr>
      </w:pPr>
      <w:r w:rsidRPr="00573C64">
        <w:rPr>
          <w:color w:val="000000"/>
        </w:rPr>
        <w:lastRenderedPageBreak/>
        <w:t>This is a simple method to convert currency using a simple GUI application with ActionListener and Integrating them together.</w:t>
      </w:r>
    </w:p>
    <w:p w14:paraId="4B7516E9" w14:textId="77777777" w:rsidR="00573C64" w:rsidRPr="00573C64" w:rsidRDefault="00573C64" w:rsidP="00573C64">
      <w:pPr>
        <w:pStyle w:val="NormalWeb"/>
        <w:spacing w:before="0" w:beforeAutospacing="0" w:after="0" w:afterAutospacing="0" w:line="360" w:lineRule="auto"/>
        <w:jc w:val="both"/>
        <w:rPr>
          <w:color w:val="000000"/>
        </w:rPr>
      </w:pPr>
    </w:p>
    <w:p w14:paraId="1B1E6ECC" w14:textId="77777777" w:rsidR="005212E9" w:rsidRPr="005212E9" w:rsidRDefault="005212E9" w:rsidP="005212E9">
      <w:pPr>
        <w:pStyle w:val="NormalWeb"/>
        <w:spacing w:before="0" w:beforeAutospacing="0" w:after="0" w:afterAutospacing="0" w:line="360" w:lineRule="auto"/>
        <w:jc w:val="both"/>
      </w:pPr>
    </w:p>
    <w:p w14:paraId="42B33EED" w14:textId="77777777" w:rsidR="00B9570D" w:rsidRPr="005212E9" w:rsidRDefault="00B9570D" w:rsidP="00DF0375">
      <w:pPr>
        <w:spacing w:before="100" w:beforeAutospacing="1" w:after="100" w:afterAutospacing="1" w:line="360" w:lineRule="auto"/>
        <w:jc w:val="both"/>
        <w:outlineLvl w:val="2"/>
        <w:rPr>
          <w:noProof/>
          <w:sz w:val="24"/>
          <w:szCs w:val="24"/>
        </w:rPr>
      </w:pPr>
    </w:p>
    <w:p w14:paraId="1D1296E2" w14:textId="77777777" w:rsidR="00B9570D" w:rsidRDefault="00B9570D" w:rsidP="00DF0375">
      <w:pPr>
        <w:spacing w:before="100" w:beforeAutospacing="1" w:after="100" w:afterAutospacing="1" w:line="360" w:lineRule="auto"/>
        <w:jc w:val="both"/>
        <w:outlineLvl w:val="2"/>
        <w:rPr>
          <w:noProof/>
        </w:rPr>
      </w:pPr>
    </w:p>
    <w:p w14:paraId="5B8A6B32" w14:textId="77777777" w:rsidR="00B9570D" w:rsidRDefault="00B9570D" w:rsidP="00DF0375">
      <w:pPr>
        <w:spacing w:before="100" w:beforeAutospacing="1" w:after="100" w:afterAutospacing="1" w:line="360" w:lineRule="auto"/>
        <w:jc w:val="both"/>
        <w:outlineLvl w:val="2"/>
        <w:rPr>
          <w:noProof/>
        </w:rPr>
      </w:pPr>
    </w:p>
    <w:p w14:paraId="5C0B7496" w14:textId="77777777" w:rsidR="00B9570D" w:rsidRDefault="00B9570D" w:rsidP="00DF0375">
      <w:pPr>
        <w:spacing w:before="100" w:beforeAutospacing="1" w:after="100" w:afterAutospacing="1" w:line="360" w:lineRule="auto"/>
        <w:jc w:val="both"/>
        <w:outlineLvl w:val="2"/>
        <w:rPr>
          <w:noProof/>
        </w:rPr>
      </w:pPr>
    </w:p>
    <w:p w14:paraId="7CA1542F" w14:textId="77777777" w:rsidR="00B9570D" w:rsidRDefault="00B9570D" w:rsidP="00DF0375">
      <w:pPr>
        <w:spacing w:before="100" w:beforeAutospacing="1" w:after="100" w:afterAutospacing="1" w:line="360" w:lineRule="auto"/>
        <w:jc w:val="both"/>
        <w:outlineLvl w:val="2"/>
        <w:rPr>
          <w:noProof/>
        </w:rPr>
      </w:pPr>
    </w:p>
    <w:p w14:paraId="0B297A22" w14:textId="77777777" w:rsidR="00B9570D" w:rsidRDefault="00B9570D" w:rsidP="00DF0375">
      <w:pPr>
        <w:spacing w:before="100" w:beforeAutospacing="1" w:after="100" w:afterAutospacing="1" w:line="360" w:lineRule="auto"/>
        <w:jc w:val="both"/>
        <w:outlineLvl w:val="2"/>
        <w:rPr>
          <w:noProof/>
        </w:rPr>
      </w:pPr>
    </w:p>
    <w:p w14:paraId="7C234E4C" w14:textId="77777777" w:rsidR="00B9570D" w:rsidRDefault="00B9570D" w:rsidP="00DF0375">
      <w:pPr>
        <w:spacing w:before="100" w:beforeAutospacing="1" w:after="100" w:afterAutospacing="1" w:line="360" w:lineRule="auto"/>
        <w:jc w:val="both"/>
        <w:outlineLvl w:val="2"/>
        <w:rPr>
          <w:noProof/>
        </w:rPr>
      </w:pPr>
    </w:p>
    <w:p w14:paraId="4CC309D4" w14:textId="77777777" w:rsidR="00B9570D" w:rsidRDefault="00B9570D" w:rsidP="00DF0375">
      <w:pPr>
        <w:spacing w:before="100" w:beforeAutospacing="1" w:after="100" w:afterAutospacing="1" w:line="360" w:lineRule="auto"/>
        <w:jc w:val="both"/>
        <w:outlineLvl w:val="2"/>
        <w:rPr>
          <w:noProof/>
        </w:rPr>
      </w:pPr>
    </w:p>
    <w:p w14:paraId="13A999B7" w14:textId="77777777" w:rsidR="00B9570D" w:rsidRDefault="00B9570D" w:rsidP="00DF0375">
      <w:pPr>
        <w:spacing w:before="100" w:beforeAutospacing="1" w:after="100" w:afterAutospacing="1" w:line="360" w:lineRule="auto"/>
        <w:jc w:val="both"/>
        <w:outlineLvl w:val="2"/>
        <w:rPr>
          <w:noProof/>
        </w:rPr>
      </w:pPr>
    </w:p>
    <w:p w14:paraId="3DB8C76E" w14:textId="77777777" w:rsidR="00B9570D" w:rsidRDefault="00B9570D" w:rsidP="00DF0375">
      <w:pPr>
        <w:spacing w:before="100" w:beforeAutospacing="1" w:after="100" w:afterAutospacing="1" w:line="360" w:lineRule="auto"/>
        <w:jc w:val="both"/>
        <w:outlineLvl w:val="2"/>
        <w:rPr>
          <w:noProof/>
        </w:rPr>
      </w:pPr>
    </w:p>
    <w:p w14:paraId="29C12686" w14:textId="77777777" w:rsidR="00B9570D" w:rsidRDefault="00B9570D" w:rsidP="00DF0375">
      <w:pPr>
        <w:spacing w:before="100" w:beforeAutospacing="1" w:after="100" w:afterAutospacing="1" w:line="360" w:lineRule="auto"/>
        <w:jc w:val="both"/>
        <w:outlineLvl w:val="2"/>
        <w:rPr>
          <w:noProof/>
        </w:rPr>
      </w:pPr>
    </w:p>
    <w:p w14:paraId="7C94BACF" w14:textId="74C7A2E5" w:rsidR="00DF0375" w:rsidRDefault="00DF0375" w:rsidP="00DF0375">
      <w:pPr>
        <w:spacing w:before="100" w:beforeAutospacing="1" w:after="100" w:afterAutospacing="1" w:line="360" w:lineRule="auto"/>
        <w:jc w:val="both"/>
        <w:outlineLvl w:val="2"/>
        <w:rPr>
          <w:noProof/>
        </w:rPr>
      </w:pPr>
      <w:r>
        <w:rPr>
          <w:noProof/>
        </w:rPr>
        <w:t xml:space="preserve">        </w:t>
      </w:r>
    </w:p>
    <w:p w14:paraId="232AB03A" w14:textId="77777777" w:rsidR="00182DC7" w:rsidRDefault="00182DC7" w:rsidP="00DC72FD">
      <w:pPr>
        <w:spacing w:line="276" w:lineRule="auto"/>
        <w:jc w:val="center"/>
        <w:rPr>
          <w:rFonts w:ascii="Times New Roman" w:hAnsi="Times New Roman" w:cs="Times New Roman"/>
          <w:b/>
          <w:bCs/>
          <w:sz w:val="20"/>
          <w:szCs w:val="20"/>
        </w:rPr>
      </w:pPr>
    </w:p>
    <w:p w14:paraId="0FAEEAF9" w14:textId="77777777" w:rsidR="00182DC7" w:rsidRDefault="00182DC7" w:rsidP="00DC72FD">
      <w:pPr>
        <w:spacing w:line="276" w:lineRule="auto"/>
        <w:jc w:val="center"/>
        <w:rPr>
          <w:rFonts w:ascii="Times New Roman" w:hAnsi="Times New Roman" w:cs="Times New Roman"/>
          <w:b/>
          <w:bCs/>
          <w:sz w:val="20"/>
          <w:szCs w:val="20"/>
        </w:rPr>
      </w:pPr>
    </w:p>
    <w:p w14:paraId="7404BB0D" w14:textId="77777777" w:rsidR="00182DC7" w:rsidRDefault="00182DC7" w:rsidP="00DC72FD">
      <w:pPr>
        <w:spacing w:line="276" w:lineRule="auto"/>
        <w:jc w:val="center"/>
        <w:rPr>
          <w:rFonts w:ascii="Times New Roman" w:hAnsi="Times New Roman" w:cs="Times New Roman"/>
          <w:b/>
          <w:bCs/>
          <w:sz w:val="20"/>
          <w:szCs w:val="20"/>
        </w:rPr>
      </w:pPr>
    </w:p>
    <w:p w14:paraId="408147BE" w14:textId="77777777" w:rsidR="00182DC7" w:rsidRDefault="00182DC7" w:rsidP="00DC72FD">
      <w:pPr>
        <w:spacing w:line="276" w:lineRule="auto"/>
        <w:jc w:val="center"/>
        <w:rPr>
          <w:rFonts w:ascii="Times New Roman" w:hAnsi="Times New Roman" w:cs="Times New Roman"/>
          <w:b/>
          <w:bCs/>
          <w:sz w:val="20"/>
          <w:szCs w:val="20"/>
        </w:rPr>
      </w:pPr>
    </w:p>
    <w:p w14:paraId="2943103D" w14:textId="77777777" w:rsidR="00182DC7" w:rsidRDefault="00182DC7" w:rsidP="00DC72FD">
      <w:pPr>
        <w:spacing w:line="276" w:lineRule="auto"/>
        <w:jc w:val="center"/>
        <w:rPr>
          <w:rFonts w:ascii="Times New Roman" w:hAnsi="Times New Roman" w:cs="Times New Roman"/>
          <w:b/>
          <w:bCs/>
          <w:sz w:val="20"/>
          <w:szCs w:val="20"/>
        </w:rPr>
      </w:pPr>
    </w:p>
    <w:p w14:paraId="0A53146C" w14:textId="77777777" w:rsidR="00182DC7" w:rsidRDefault="00182DC7" w:rsidP="00DC72FD">
      <w:pPr>
        <w:spacing w:line="276" w:lineRule="auto"/>
        <w:jc w:val="center"/>
        <w:rPr>
          <w:rFonts w:ascii="Times New Roman" w:hAnsi="Times New Roman" w:cs="Times New Roman"/>
          <w:b/>
          <w:bCs/>
          <w:sz w:val="20"/>
          <w:szCs w:val="20"/>
        </w:rPr>
      </w:pPr>
    </w:p>
    <w:p w14:paraId="3EEF3D86" w14:textId="77777777" w:rsidR="00D1378A" w:rsidRDefault="00D1378A" w:rsidP="00DC72FD">
      <w:pPr>
        <w:spacing w:line="276" w:lineRule="auto"/>
        <w:jc w:val="center"/>
        <w:rPr>
          <w:rFonts w:ascii="Times New Roman" w:hAnsi="Times New Roman" w:cs="Times New Roman"/>
          <w:b/>
          <w:bCs/>
          <w:sz w:val="20"/>
          <w:szCs w:val="20"/>
        </w:rPr>
      </w:pPr>
    </w:p>
    <w:p w14:paraId="6525E82D" w14:textId="77777777" w:rsidR="00D1378A" w:rsidRDefault="00D1378A" w:rsidP="00DC72FD">
      <w:pPr>
        <w:spacing w:line="276" w:lineRule="auto"/>
        <w:jc w:val="center"/>
        <w:rPr>
          <w:rFonts w:ascii="Times New Roman" w:hAnsi="Times New Roman" w:cs="Times New Roman"/>
          <w:b/>
          <w:bCs/>
          <w:sz w:val="20"/>
          <w:szCs w:val="20"/>
        </w:rPr>
      </w:pPr>
    </w:p>
    <w:p w14:paraId="1C16DB72" w14:textId="77777777" w:rsidR="00182DC7" w:rsidRDefault="00182DC7" w:rsidP="00DC72FD">
      <w:pPr>
        <w:spacing w:line="276" w:lineRule="auto"/>
        <w:jc w:val="center"/>
        <w:rPr>
          <w:rFonts w:ascii="Times New Roman" w:hAnsi="Times New Roman" w:cs="Times New Roman"/>
          <w:b/>
          <w:bCs/>
          <w:sz w:val="20"/>
          <w:szCs w:val="20"/>
        </w:rPr>
      </w:pPr>
    </w:p>
    <w:p w14:paraId="35963D61" w14:textId="77777777" w:rsidR="00182DC7" w:rsidRDefault="00182DC7" w:rsidP="00DC72FD">
      <w:pPr>
        <w:spacing w:line="276" w:lineRule="auto"/>
        <w:jc w:val="center"/>
        <w:rPr>
          <w:rFonts w:ascii="Times New Roman" w:hAnsi="Times New Roman" w:cs="Times New Roman"/>
          <w:b/>
          <w:bCs/>
          <w:sz w:val="20"/>
          <w:szCs w:val="20"/>
        </w:rPr>
      </w:pPr>
    </w:p>
    <w:p w14:paraId="0CC7D9E6" w14:textId="77777777" w:rsidR="00DC72FD" w:rsidRDefault="00DC72FD" w:rsidP="00DC72FD">
      <w:pPr>
        <w:spacing w:line="276" w:lineRule="auto"/>
        <w:jc w:val="center"/>
        <w:rPr>
          <w:rFonts w:ascii="Times New Roman" w:hAnsi="Times New Roman" w:cs="Times New Roman"/>
          <w:b/>
          <w:bCs/>
          <w:sz w:val="20"/>
          <w:szCs w:val="20"/>
        </w:rPr>
      </w:pPr>
    </w:p>
    <w:p w14:paraId="02DB4DDA" w14:textId="77777777" w:rsidR="001435A7" w:rsidRDefault="001435A7" w:rsidP="00DC72FD">
      <w:pPr>
        <w:spacing w:line="276" w:lineRule="auto"/>
        <w:jc w:val="center"/>
        <w:rPr>
          <w:rFonts w:ascii="Times New Roman" w:hAnsi="Times New Roman" w:cs="Times New Roman"/>
          <w:b/>
          <w:bCs/>
          <w:sz w:val="20"/>
          <w:szCs w:val="20"/>
        </w:rPr>
      </w:pPr>
    </w:p>
    <w:p w14:paraId="4C961613" w14:textId="77777777" w:rsidR="001435A7" w:rsidRDefault="001435A7" w:rsidP="00DC72FD">
      <w:pPr>
        <w:spacing w:line="276" w:lineRule="auto"/>
        <w:jc w:val="center"/>
        <w:rPr>
          <w:rFonts w:ascii="Times New Roman" w:hAnsi="Times New Roman" w:cs="Times New Roman"/>
          <w:b/>
          <w:bCs/>
          <w:sz w:val="20"/>
          <w:szCs w:val="20"/>
        </w:rPr>
      </w:pPr>
    </w:p>
    <w:p w14:paraId="21C53383" w14:textId="77777777" w:rsidR="001435A7" w:rsidRDefault="001435A7" w:rsidP="00DC72FD">
      <w:pPr>
        <w:spacing w:line="276" w:lineRule="auto"/>
        <w:jc w:val="center"/>
        <w:rPr>
          <w:rFonts w:ascii="Times New Roman" w:hAnsi="Times New Roman" w:cs="Times New Roman"/>
          <w:b/>
          <w:bCs/>
          <w:sz w:val="20"/>
          <w:szCs w:val="20"/>
        </w:rPr>
      </w:pPr>
    </w:p>
    <w:p w14:paraId="6C6F0CBF" w14:textId="77777777" w:rsidR="001435A7" w:rsidRDefault="001435A7" w:rsidP="00DC72FD">
      <w:pPr>
        <w:spacing w:line="276" w:lineRule="auto"/>
        <w:jc w:val="center"/>
        <w:rPr>
          <w:rFonts w:ascii="Times New Roman" w:hAnsi="Times New Roman" w:cs="Times New Roman"/>
          <w:b/>
          <w:bCs/>
          <w:sz w:val="20"/>
          <w:szCs w:val="20"/>
        </w:rPr>
      </w:pPr>
    </w:p>
    <w:p w14:paraId="38DD4DB5" w14:textId="77777777" w:rsidR="001435A7" w:rsidRDefault="001435A7" w:rsidP="00DC72FD">
      <w:pPr>
        <w:spacing w:line="276" w:lineRule="auto"/>
        <w:jc w:val="center"/>
        <w:rPr>
          <w:rFonts w:ascii="Times New Roman" w:hAnsi="Times New Roman" w:cs="Times New Roman"/>
          <w:b/>
          <w:bCs/>
          <w:sz w:val="20"/>
          <w:szCs w:val="20"/>
        </w:rPr>
      </w:pPr>
    </w:p>
    <w:p w14:paraId="1840B5E6" w14:textId="58D10B9D"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Pr="00AA33D0" w:rsidRDefault="00D17CB9" w:rsidP="00AA33D0">
      <w:pPr>
        <w:spacing w:line="360" w:lineRule="auto"/>
        <w:jc w:val="center"/>
        <w:rPr>
          <w:rFonts w:ascii="Times New Roman" w:eastAsia="Times New Roman" w:hAnsi="Times New Roman" w:cs="Times New Roman"/>
          <w:b/>
          <w:sz w:val="36"/>
          <w:szCs w:val="36"/>
        </w:rPr>
      </w:pPr>
      <w:r w:rsidRPr="00AA33D0">
        <w:rPr>
          <w:rFonts w:ascii="Times New Roman" w:eastAsia="Times New Roman" w:hAnsi="Times New Roman" w:cs="Times New Roman"/>
          <w:b/>
          <w:sz w:val="36"/>
          <w:szCs w:val="36"/>
        </w:rPr>
        <w:t>Result and Discussion</w:t>
      </w:r>
    </w:p>
    <w:p w14:paraId="1D002F98" w14:textId="5996C689" w:rsidR="00365000" w:rsidRPr="00040938" w:rsidRDefault="00365000"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4.1 Result</w:t>
      </w:r>
    </w:p>
    <w:p w14:paraId="25E257C8" w14:textId="77777777" w:rsidR="00FA0307" w:rsidRDefault="006C1B04" w:rsidP="00C57E65">
      <w:pPr>
        <w:spacing w:before="100" w:beforeAutospacing="1" w:after="100" w:afterAutospacing="1" w:line="360" w:lineRule="auto"/>
        <w:jc w:val="both"/>
        <w:rPr>
          <w:rFonts w:ascii="Times New Roman" w:hAnsi="Times New Roman" w:cs="Times New Roman"/>
          <w:sz w:val="24"/>
          <w:szCs w:val="24"/>
        </w:rPr>
      </w:pPr>
      <w:r w:rsidRPr="006C1B04">
        <w:rPr>
          <w:rFonts w:ascii="Times New Roman" w:hAnsi="Times New Roman" w:cs="Times New Roman"/>
          <w:sz w:val="24"/>
          <w:szCs w:val="24"/>
        </w:rPr>
        <w:t xml:space="preserve">The currency converter application developed using Java's AWT and Swing frameworks successfully meets the project objectives. The application provides a user-friendly interface that allows users to select the source and target currencies from dropdown menus and input the amount to be converted. Upon clicking the "Convert" button, the application fetches real-time exchange rates and displays the converted amount instantly. </w:t>
      </w:r>
    </w:p>
    <w:p w14:paraId="11792184" w14:textId="77777777" w:rsidR="00FA0307" w:rsidRDefault="006C1B04" w:rsidP="00C57E65">
      <w:pPr>
        <w:spacing w:before="100" w:beforeAutospacing="1" w:after="100" w:afterAutospacing="1" w:line="360" w:lineRule="auto"/>
        <w:jc w:val="both"/>
        <w:rPr>
          <w:rFonts w:ascii="Times New Roman" w:hAnsi="Times New Roman" w:cs="Times New Roman"/>
          <w:sz w:val="24"/>
          <w:szCs w:val="24"/>
        </w:rPr>
      </w:pPr>
      <w:r w:rsidRPr="006C1B04">
        <w:rPr>
          <w:rFonts w:ascii="Times New Roman" w:hAnsi="Times New Roman" w:cs="Times New Roman"/>
          <w:sz w:val="24"/>
          <w:szCs w:val="24"/>
        </w:rPr>
        <w:t xml:space="preserve">The program supports multiple currencies and ensures accurate conversions </w:t>
      </w:r>
      <w:r w:rsidR="00FA0307">
        <w:rPr>
          <w:rFonts w:ascii="Times New Roman" w:hAnsi="Times New Roman" w:cs="Times New Roman"/>
          <w:sz w:val="24"/>
          <w:szCs w:val="24"/>
        </w:rPr>
        <w:t xml:space="preserve">using predefined </w:t>
      </w:r>
      <w:r w:rsidRPr="006C1B04">
        <w:rPr>
          <w:rFonts w:ascii="Times New Roman" w:hAnsi="Times New Roman" w:cs="Times New Roman"/>
          <w:sz w:val="24"/>
          <w:szCs w:val="24"/>
        </w:rPr>
        <w:t>exchange rates. The successful implementation of this application demonstrates the effective use of Java for building practical and interactive graphical user interfaces.</w:t>
      </w:r>
    </w:p>
    <w:p w14:paraId="3357100C" w14:textId="7D800590" w:rsidR="001D4AD4" w:rsidRPr="006C1B04" w:rsidRDefault="001D4AD4" w:rsidP="00C57E65">
      <w:pPr>
        <w:spacing w:before="100" w:beforeAutospacing="1" w:after="100" w:afterAutospacing="1" w:line="360" w:lineRule="auto"/>
        <w:jc w:val="both"/>
        <w:rPr>
          <w:rFonts w:ascii="Times New Roman" w:hAnsi="Times New Roman" w:cs="Times New Roman"/>
          <w:sz w:val="24"/>
          <w:szCs w:val="24"/>
        </w:rPr>
      </w:pPr>
      <w:r w:rsidRPr="006C1B04">
        <w:rPr>
          <w:rFonts w:ascii="Times New Roman" w:hAnsi="Times New Roman" w:cs="Times New Roman"/>
          <w:sz w:val="24"/>
          <w:szCs w:val="24"/>
        </w:rPr>
        <w:t xml:space="preserve">In summary, the results </w:t>
      </w:r>
      <w:r w:rsidR="00FA0307">
        <w:rPr>
          <w:rFonts w:ascii="Times New Roman" w:hAnsi="Times New Roman" w:cs="Times New Roman"/>
          <w:sz w:val="24"/>
          <w:szCs w:val="24"/>
        </w:rPr>
        <w:t>show</w:t>
      </w:r>
      <w:r w:rsidRPr="006C1B04">
        <w:rPr>
          <w:rFonts w:ascii="Times New Roman" w:hAnsi="Times New Roman" w:cs="Times New Roman"/>
          <w:sz w:val="24"/>
          <w:szCs w:val="24"/>
        </w:rPr>
        <w:t xml:space="preserve"> the success of implementing </w:t>
      </w:r>
      <w:r w:rsidR="00FA0307">
        <w:rPr>
          <w:rFonts w:ascii="Times New Roman" w:hAnsi="Times New Roman" w:cs="Times New Roman"/>
          <w:sz w:val="24"/>
          <w:szCs w:val="24"/>
        </w:rPr>
        <w:t>Currency Converter</w:t>
      </w:r>
      <w:r w:rsidRPr="006C1B04">
        <w:rPr>
          <w:rFonts w:ascii="Times New Roman" w:hAnsi="Times New Roman" w:cs="Times New Roman"/>
          <w:sz w:val="24"/>
          <w:szCs w:val="24"/>
        </w:rPr>
        <w:t>, offering a combination of efficiency, performance, and user satisfaction.</w:t>
      </w:r>
    </w:p>
    <w:p w14:paraId="0192347D" w14:textId="77777777" w:rsidR="00C14E54" w:rsidRDefault="00C14E54"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p>
    <w:p w14:paraId="0B5B4171" w14:textId="28E202CD" w:rsidR="00365000" w:rsidRPr="00040938" w:rsidRDefault="00365000" w:rsidP="00040938">
      <w:pPr>
        <w:spacing w:before="100" w:beforeAutospacing="1" w:after="100" w:afterAutospacing="1" w:line="360" w:lineRule="auto"/>
        <w:outlineLvl w:val="1"/>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4.</w:t>
      </w:r>
      <w:r w:rsidR="00547E3A" w:rsidRPr="00040938">
        <w:rPr>
          <w:rFonts w:ascii="Times New Roman" w:eastAsia="Times New Roman" w:hAnsi="Times New Roman" w:cs="Times New Roman"/>
          <w:b/>
          <w:bCs/>
          <w:sz w:val="28"/>
          <w:szCs w:val="28"/>
          <w:lang w:val="en-IN"/>
        </w:rPr>
        <w:t>2</w:t>
      </w:r>
      <w:r w:rsidRPr="00040938">
        <w:rPr>
          <w:rFonts w:ascii="Times New Roman" w:eastAsia="Times New Roman" w:hAnsi="Times New Roman" w:cs="Times New Roman"/>
          <w:b/>
          <w:bCs/>
          <w:sz w:val="28"/>
          <w:szCs w:val="28"/>
          <w:lang w:val="en-IN"/>
        </w:rPr>
        <w:t xml:space="preserve"> Discussion</w:t>
      </w:r>
    </w:p>
    <w:p w14:paraId="6A17CB8E" w14:textId="77777777" w:rsidR="001E4338" w:rsidRDefault="001E4338" w:rsidP="00C57E65">
      <w:pPr>
        <w:spacing w:line="360" w:lineRule="auto"/>
        <w:jc w:val="both"/>
        <w:rPr>
          <w:rFonts w:ascii="Times New Roman" w:hAnsi="Times New Roman" w:cs="Times New Roman"/>
          <w:sz w:val="24"/>
          <w:szCs w:val="24"/>
        </w:rPr>
      </w:pPr>
      <w:r w:rsidRPr="001E4338">
        <w:rPr>
          <w:rFonts w:ascii="Times New Roman" w:hAnsi="Times New Roman" w:cs="Times New Roman"/>
          <w:sz w:val="24"/>
          <w:szCs w:val="24"/>
        </w:rPr>
        <w:t xml:space="preserve">The development of the currency converter application presented several challenges and learning opportunities. Implementing real-time data retrieval and ensuring the accuracy of currency conversion required careful handling of API calls. </w:t>
      </w:r>
    </w:p>
    <w:p w14:paraId="08A9399F" w14:textId="77777777" w:rsidR="001E4338" w:rsidRDefault="001E4338" w:rsidP="00C57E65">
      <w:pPr>
        <w:spacing w:line="360" w:lineRule="auto"/>
        <w:jc w:val="both"/>
        <w:rPr>
          <w:rFonts w:ascii="Times New Roman" w:hAnsi="Times New Roman" w:cs="Times New Roman"/>
          <w:sz w:val="24"/>
          <w:szCs w:val="24"/>
        </w:rPr>
      </w:pPr>
      <w:r w:rsidRPr="001E4338">
        <w:rPr>
          <w:rFonts w:ascii="Times New Roman" w:hAnsi="Times New Roman" w:cs="Times New Roman"/>
          <w:sz w:val="24"/>
          <w:szCs w:val="24"/>
        </w:rPr>
        <w:t>Integrating AWT and Swing for the GUI development was instrumental in creating an intuitive and responsive user interface, but it also required addressing layout management and event handling intricacies.</w:t>
      </w:r>
    </w:p>
    <w:p w14:paraId="4F3A6B47" w14:textId="2A6C7AEE" w:rsidR="00D8240A" w:rsidRPr="001E4338" w:rsidRDefault="001E4338" w:rsidP="00C57E65">
      <w:pPr>
        <w:spacing w:line="360" w:lineRule="auto"/>
        <w:jc w:val="both"/>
        <w:rPr>
          <w:rFonts w:ascii="Times New Roman" w:eastAsia="Times New Roman" w:hAnsi="Times New Roman" w:cs="Times New Roman"/>
          <w:b/>
          <w:sz w:val="32"/>
          <w:szCs w:val="32"/>
        </w:rPr>
      </w:pPr>
      <w:r w:rsidRPr="001E4338">
        <w:rPr>
          <w:rFonts w:ascii="Times New Roman" w:hAnsi="Times New Roman" w:cs="Times New Roman"/>
          <w:sz w:val="24"/>
          <w:szCs w:val="24"/>
        </w:rPr>
        <w:t xml:space="preserve">Overall, the application serves as a practical example of </w:t>
      </w:r>
      <w:r>
        <w:rPr>
          <w:rFonts w:ascii="Times New Roman" w:hAnsi="Times New Roman" w:cs="Times New Roman"/>
          <w:sz w:val="24"/>
          <w:szCs w:val="24"/>
        </w:rPr>
        <w:t>using</w:t>
      </w:r>
      <w:r w:rsidRPr="001E4338">
        <w:rPr>
          <w:rFonts w:ascii="Times New Roman" w:hAnsi="Times New Roman" w:cs="Times New Roman"/>
          <w:sz w:val="24"/>
          <w:szCs w:val="24"/>
        </w:rPr>
        <w:t xml:space="preserve"> Java's capabilities for building robust desktop applications, and it provides a solid foundation for further enhancements, such as adding more currencies, improving the </w:t>
      </w:r>
      <w:r>
        <w:rPr>
          <w:rFonts w:ascii="Times New Roman" w:hAnsi="Times New Roman" w:cs="Times New Roman"/>
          <w:sz w:val="24"/>
          <w:szCs w:val="24"/>
        </w:rPr>
        <w:t>user interface</w:t>
      </w:r>
      <w:r w:rsidRPr="001E4338">
        <w:rPr>
          <w:rFonts w:ascii="Times New Roman" w:hAnsi="Times New Roman" w:cs="Times New Roman"/>
          <w:sz w:val="24"/>
          <w:szCs w:val="24"/>
        </w:rPr>
        <w:t>, or integrating additional features like historical exchange rate trends.</w:t>
      </w:r>
    </w:p>
    <w:p w14:paraId="0F325F2F" w14:textId="77777777" w:rsidR="00D8240A" w:rsidRPr="001E4338" w:rsidRDefault="00D8240A" w:rsidP="00C57E65">
      <w:pPr>
        <w:spacing w:line="360" w:lineRule="auto"/>
        <w:jc w:val="both"/>
        <w:rPr>
          <w:rFonts w:ascii="Times New Roman" w:eastAsia="Times New Roman" w:hAnsi="Times New Roman" w:cs="Times New Roman"/>
          <w:b/>
          <w:sz w:val="32"/>
          <w:szCs w:val="32"/>
        </w:rPr>
      </w:pPr>
    </w:p>
    <w:p w14:paraId="1A7A4021" w14:textId="77777777" w:rsidR="00D8240A" w:rsidRDefault="00D8240A" w:rsidP="00C57E65">
      <w:pPr>
        <w:spacing w:line="360" w:lineRule="auto"/>
        <w:jc w:val="both"/>
        <w:rPr>
          <w:rFonts w:ascii="Times New Roman" w:eastAsia="Times New Roman" w:hAnsi="Times New Roman" w:cs="Times New Roman"/>
          <w:b/>
          <w:sz w:val="28"/>
          <w:szCs w:val="28"/>
        </w:rPr>
      </w:pPr>
    </w:p>
    <w:p w14:paraId="3DDC9E27" w14:textId="77777777" w:rsidR="0059587C" w:rsidRDefault="0059587C" w:rsidP="00C57E65">
      <w:pPr>
        <w:spacing w:line="360" w:lineRule="auto"/>
        <w:jc w:val="both"/>
        <w:rPr>
          <w:rFonts w:ascii="Times New Roman" w:eastAsia="Times New Roman" w:hAnsi="Times New Roman" w:cs="Times New Roman"/>
          <w:b/>
          <w:sz w:val="28"/>
          <w:szCs w:val="28"/>
        </w:rPr>
      </w:pPr>
    </w:p>
    <w:p w14:paraId="58E58088" w14:textId="36CBA426" w:rsidR="00D8240A" w:rsidRDefault="00D17CB9" w:rsidP="00C57E6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780BFBD" w14:textId="727DC31D" w:rsidR="00D8240A" w:rsidRDefault="00D17CB9" w:rsidP="00AA33D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14:paraId="46CBF168" w14:textId="5203B49E" w:rsidR="007B30E9" w:rsidRPr="00040938" w:rsidRDefault="007B30E9"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5.1 Future Work</w:t>
      </w:r>
    </w:p>
    <w:p w14:paraId="6195D502" w14:textId="77777777" w:rsidR="00522EA0" w:rsidRDefault="00522EA0" w:rsidP="00522EA0">
      <w:pPr>
        <w:spacing w:before="100" w:beforeAutospacing="1" w:after="100" w:afterAutospacing="1" w:line="360" w:lineRule="auto"/>
        <w:jc w:val="both"/>
        <w:rPr>
          <w:rFonts w:ascii="Times New Roman" w:eastAsia="Times New Roman" w:hAnsi="Times New Roman" w:cs="Times New Roman"/>
          <w:sz w:val="24"/>
          <w:szCs w:val="24"/>
          <w:lang w:val="en-IN"/>
        </w:rPr>
      </w:pPr>
      <w:r w:rsidRPr="00522EA0">
        <w:rPr>
          <w:rFonts w:ascii="Times New Roman" w:eastAsia="Times New Roman" w:hAnsi="Times New Roman" w:cs="Times New Roman"/>
          <w:sz w:val="24"/>
          <w:szCs w:val="24"/>
          <w:lang w:val="en-IN"/>
        </w:rPr>
        <w:t>To enhance the Currency Converter application, several avenues for future development can be explored.</w:t>
      </w:r>
      <w:r>
        <w:rPr>
          <w:rFonts w:ascii="Times New Roman" w:eastAsia="Times New Roman" w:hAnsi="Times New Roman" w:cs="Times New Roman"/>
          <w:sz w:val="24"/>
          <w:szCs w:val="24"/>
          <w:lang w:val="en-IN"/>
        </w:rPr>
        <w:t xml:space="preserve"> </w:t>
      </w:r>
    </w:p>
    <w:p w14:paraId="0C8C1F2B" w14:textId="52152A66" w:rsidR="00522EA0" w:rsidRDefault="00522EA0" w:rsidP="00522EA0">
      <w:pPr>
        <w:spacing w:before="100" w:beforeAutospacing="1" w:after="100" w:afterAutospacing="1"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w:t>
      </w:r>
      <w:r w:rsidRPr="00522EA0">
        <w:rPr>
          <w:rFonts w:ascii="Times New Roman" w:eastAsia="Times New Roman" w:hAnsi="Times New Roman" w:cs="Times New Roman"/>
          <w:sz w:val="24"/>
          <w:szCs w:val="24"/>
          <w:lang w:val="en-IN"/>
        </w:rPr>
        <w:t>ntegrating APIs to fetch real-time exchange rates will improv</w:t>
      </w:r>
      <w:r w:rsidR="009211F8">
        <w:rPr>
          <w:rFonts w:ascii="Times New Roman" w:eastAsia="Times New Roman" w:hAnsi="Times New Roman" w:cs="Times New Roman"/>
          <w:sz w:val="24"/>
          <w:szCs w:val="24"/>
          <w:lang w:val="en-IN"/>
        </w:rPr>
        <w:t xml:space="preserve">e the </w:t>
      </w:r>
      <w:r w:rsidRPr="00522EA0">
        <w:rPr>
          <w:rFonts w:ascii="Times New Roman" w:eastAsia="Times New Roman" w:hAnsi="Times New Roman" w:cs="Times New Roman"/>
          <w:sz w:val="24"/>
          <w:szCs w:val="24"/>
          <w:lang w:val="en-IN"/>
        </w:rPr>
        <w:t>accuracy and reliability</w:t>
      </w:r>
      <w:r w:rsidR="009211F8">
        <w:rPr>
          <w:rFonts w:ascii="Times New Roman" w:eastAsia="Times New Roman" w:hAnsi="Times New Roman" w:cs="Times New Roman"/>
          <w:sz w:val="24"/>
          <w:szCs w:val="24"/>
          <w:lang w:val="en-IN"/>
        </w:rPr>
        <w:t xml:space="preserve"> of the Currency Converter.</w:t>
      </w:r>
      <w:r w:rsidRPr="00522EA0">
        <w:rPr>
          <w:rFonts w:ascii="Times New Roman" w:eastAsia="Times New Roman" w:hAnsi="Times New Roman" w:cs="Times New Roman"/>
          <w:sz w:val="24"/>
          <w:szCs w:val="24"/>
          <w:lang w:val="en-IN"/>
        </w:rPr>
        <w:t xml:space="preserve"> </w:t>
      </w:r>
    </w:p>
    <w:p w14:paraId="7B0169B5" w14:textId="77777777" w:rsidR="00522EA0" w:rsidRDefault="00522EA0" w:rsidP="00522EA0">
      <w:pPr>
        <w:spacing w:before="100" w:beforeAutospacing="1" w:after="100" w:afterAutospacing="1" w:line="360" w:lineRule="auto"/>
        <w:jc w:val="both"/>
        <w:rPr>
          <w:rFonts w:ascii="Times New Roman" w:eastAsia="Times New Roman" w:hAnsi="Times New Roman" w:cs="Times New Roman"/>
          <w:sz w:val="24"/>
          <w:szCs w:val="24"/>
          <w:lang w:val="en-IN"/>
        </w:rPr>
      </w:pPr>
      <w:r w:rsidRPr="00522EA0">
        <w:rPr>
          <w:rFonts w:ascii="Times New Roman" w:eastAsia="Times New Roman" w:hAnsi="Times New Roman" w:cs="Times New Roman"/>
          <w:sz w:val="24"/>
          <w:szCs w:val="24"/>
          <w:lang w:val="en-IN"/>
        </w:rPr>
        <w:t>Second</w:t>
      </w:r>
      <w:r>
        <w:rPr>
          <w:rFonts w:ascii="Times New Roman" w:eastAsia="Times New Roman" w:hAnsi="Times New Roman" w:cs="Times New Roman"/>
          <w:sz w:val="24"/>
          <w:szCs w:val="24"/>
          <w:lang w:val="en-IN"/>
        </w:rPr>
        <w:t>ly by</w:t>
      </w:r>
      <w:r w:rsidRPr="00522EA0">
        <w:rPr>
          <w:rFonts w:ascii="Times New Roman" w:eastAsia="Times New Roman" w:hAnsi="Times New Roman" w:cs="Times New Roman"/>
          <w:sz w:val="24"/>
          <w:szCs w:val="24"/>
          <w:lang w:val="en-IN"/>
        </w:rPr>
        <w:t xml:space="preserve"> enhancing the graphical user interface (GUI) with advanced features such as dynamic dropdown menus with autocomplete functionality for currency selection will enhance user experience.</w:t>
      </w:r>
    </w:p>
    <w:p w14:paraId="79156E4D" w14:textId="635318AE" w:rsidR="00522EA0" w:rsidRDefault="00522EA0" w:rsidP="00522EA0">
      <w:pPr>
        <w:spacing w:before="100" w:beforeAutospacing="1" w:after="100" w:afterAutospacing="1" w:line="360" w:lineRule="auto"/>
        <w:jc w:val="both"/>
        <w:rPr>
          <w:rFonts w:ascii="Times New Roman" w:eastAsia="Times New Roman" w:hAnsi="Times New Roman" w:cs="Times New Roman"/>
          <w:sz w:val="24"/>
          <w:szCs w:val="24"/>
          <w:lang w:val="en-IN"/>
        </w:rPr>
      </w:pPr>
      <w:r w:rsidRPr="00522EA0">
        <w:rPr>
          <w:rFonts w:ascii="Times New Roman" w:eastAsia="Times New Roman" w:hAnsi="Times New Roman" w:cs="Times New Roman"/>
          <w:sz w:val="24"/>
          <w:szCs w:val="24"/>
          <w:lang w:val="en-IN"/>
        </w:rPr>
        <w:t xml:space="preserve">Lastly, </w:t>
      </w:r>
      <w:r w:rsidR="009211F8">
        <w:rPr>
          <w:rFonts w:ascii="Times New Roman" w:eastAsia="Times New Roman" w:hAnsi="Times New Roman" w:cs="Times New Roman"/>
          <w:sz w:val="24"/>
          <w:szCs w:val="24"/>
          <w:lang w:val="en-IN"/>
        </w:rPr>
        <w:t xml:space="preserve">by implementing a </w:t>
      </w:r>
      <w:r w:rsidRPr="00522EA0">
        <w:rPr>
          <w:rFonts w:ascii="Times New Roman" w:eastAsia="Times New Roman" w:hAnsi="Times New Roman" w:cs="Times New Roman"/>
          <w:sz w:val="24"/>
          <w:szCs w:val="24"/>
          <w:lang w:val="en-IN"/>
        </w:rPr>
        <w:t xml:space="preserve">feature </w:t>
      </w:r>
      <w:r w:rsidR="009211F8">
        <w:rPr>
          <w:rFonts w:ascii="Times New Roman" w:eastAsia="Times New Roman" w:hAnsi="Times New Roman" w:cs="Times New Roman"/>
          <w:sz w:val="24"/>
          <w:szCs w:val="24"/>
          <w:lang w:val="en-IN"/>
        </w:rPr>
        <w:t>such that it contains local language which</w:t>
      </w:r>
      <w:r w:rsidRPr="00522EA0">
        <w:rPr>
          <w:rFonts w:ascii="Times New Roman" w:eastAsia="Times New Roman" w:hAnsi="Times New Roman" w:cs="Times New Roman"/>
          <w:sz w:val="24"/>
          <w:szCs w:val="24"/>
          <w:lang w:val="en-IN"/>
        </w:rPr>
        <w:t xml:space="preserve"> will broaden the application's usability on a global scale</w:t>
      </w:r>
      <w:r>
        <w:rPr>
          <w:rFonts w:ascii="Times New Roman" w:eastAsia="Times New Roman" w:hAnsi="Times New Roman" w:cs="Times New Roman"/>
          <w:sz w:val="24"/>
          <w:szCs w:val="24"/>
          <w:lang w:val="en-IN"/>
        </w:rPr>
        <w:t>.</w:t>
      </w:r>
    </w:p>
    <w:p w14:paraId="548FCF47" w14:textId="6031FF21" w:rsidR="00522EA0" w:rsidRDefault="00522EA0" w:rsidP="00522EA0">
      <w:pPr>
        <w:spacing w:before="100" w:beforeAutospacing="1" w:after="100" w:afterAutospacing="1" w:line="360" w:lineRule="auto"/>
        <w:jc w:val="both"/>
        <w:rPr>
          <w:rFonts w:ascii="Times New Roman" w:eastAsia="Times New Roman" w:hAnsi="Times New Roman" w:cs="Times New Roman"/>
          <w:sz w:val="24"/>
          <w:szCs w:val="24"/>
          <w:lang w:val="en-IN"/>
        </w:rPr>
      </w:pPr>
      <w:r w:rsidRPr="00522EA0">
        <w:rPr>
          <w:rFonts w:ascii="Times New Roman" w:eastAsia="Times New Roman" w:hAnsi="Times New Roman" w:cs="Times New Roman"/>
          <w:sz w:val="24"/>
          <w:szCs w:val="24"/>
          <w:lang w:val="en-IN"/>
        </w:rPr>
        <w:t>These enhancements will ensure its relevance in a competitive market landscape.</w:t>
      </w:r>
    </w:p>
    <w:p w14:paraId="6A56E576" w14:textId="77777777" w:rsidR="001D5EF2" w:rsidRPr="00522EA0" w:rsidRDefault="001D5EF2" w:rsidP="00522EA0">
      <w:pPr>
        <w:spacing w:before="100" w:beforeAutospacing="1" w:after="100" w:afterAutospacing="1" w:line="360" w:lineRule="auto"/>
        <w:jc w:val="both"/>
        <w:rPr>
          <w:rFonts w:ascii="Times New Roman" w:eastAsia="Times New Roman" w:hAnsi="Times New Roman" w:cs="Times New Roman"/>
          <w:sz w:val="24"/>
          <w:szCs w:val="24"/>
          <w:lang w:val="en-IN"/>
        </w:rPr>
      </w:pPr>
    </w:p>
    <w:p w14:paraId="253C37B3" w14:textId="7BC0B80F" w:rsidR="007B30E9" w:rsidRPr="00040938" w:rsidRDefault="00040938" w:rsidP="00040938">
      <w:pPr>
        <w:spacing w:before="100" w:beforeAutospacing="1" w:after="100" w:afterAutospacing="1" w:line="360" w:lineRule="auto"/>
        <w:outlineLvl w:val="2"/>
        <w:rPr>
          <w:rFonts w:ascii="Times New Roman" w:eastAsia="Times New Roman" w:hAnsi="Times New Roman" w:cs="Times New Roman"/>
          <w:b/>
          <w:bCs/>
          <w:sz w:val="28"/>
          <w:szCs w:val="28"/>
          <w:lang w:val="en-IN"/>
        </w:rPr>
      </w:pPr>
      <w:r w:rsidRPr="00040938">
        <w:rPr>
          <w:rFonts w:ascii="Times New Roman" w:eastAsia="Times New Roman" w:hAnsi="Times New Roman" w:cs="Times New Roman"/>
          <w:b/>
          <w:bCs/>
          <w:sz w:val="28"/>
          <w:szCs w:val="28"/>
          <w:lang w:val="en-IN"/>
        </w:rPr>
        <w:t xml:space="preserve">5.2 </w:t>
      </w:r>
      <w:r w:rsidR="007B30E9" w:rsidRPr="00040938">
        <w:rPr>
          <w:rFonts w:ascii="Times New Roman" w:eastAsia="Times New Roman" w:hAnsi="Times New Roman" w:cs="Times New Roman"/>
          <w:b/>
          <w:bCs/>
          <w:sz w:val="28"/>
          <w:szCs w:val="28"/>
          <w:lang w:val="en-IN"/>
        </w:rPr>
        <w:t>Conclusion</w:t>
      </w:r>
    </w:p>
    <w:p w14:paraId="4B73A0DD" w14:textId="64DDAD77" w:rsidR="00D8240A" w:rsidRPr="00522EA0" w:rsidRDefault="00522EA0" w:rsidP="00522EA0">
      <w:pPr>
        <w:spacing w:line="360" w:lineRule="auto"/>
        <w:jc w:val="both"/>
        <w:rPr>
          <w:rFonts w:ascii="Times New Roman" w:eastAsia="Times New Roman" w:hAnsi="Times New Roman" w:cs="Times New Roman"/>
          <w:b/>
          <w:sz w:val="36"/>
          <w:szCs w:val="36"/>
        </w:rPr>
      </w:pPr>
      <w:r w:rsidRPr="00522EA0">
        <w:rPr>
          <w:rFonts w:ascii="Times New Roman" w:hAnsi="Times New Roman" w:cs="Times New Roman"/>
          <w:sz w:val="24"/>
          <w:szCs w:val="24"/>
        </w:rPr>
        <w:t>In conclusion, the currency converter project has successfully demonstrated the feasibility of using Java's AWT and Swing libraries by developing a functional and user-friendly application for currency conversion. The application meets its primary objectives of providing accurate and real-time currency conversions.</w:t>
      </w:r>
    </w:p>
    <w:p w14:paraId="2DEF0D30" w14:textId="77777777" w:rsidR="00D8240A" w:rsidRDefault="00D8240A" w:rsidP="00C57E65">
      <w:pPr>
        <w:spacing w:line="360" w:lineRule="auto"/>
        <w:jc w:val="both"/>
        <w:rPr>
          <w:rFonts w:ascii="Times New Roman" w:eastAsia="Times New Roman" w:hAnsi="Times New Roman" w:cs="Times New Roman"/>
          <w:b/>
          <w:sz w:val="32"/>
          <w:szCs w:val="32"/>
        </w:rPr>
      </w:pPr>
    </w:p>
    <w:p w14:paraId="7F51CD10" w14:textId="77777777" w:rsidR="00D8240A" w:rsidRDefault="00D8240A" w:rsidP="00C57E65">
      <w:pPr>
        <w:spacing w:line="276" w:lineRule="auto"/>
        <w:rPr>
          <w:rFonts w:ascii="Times New Roman" w:eastAsia="Times New Roman" w:hAnsi="Times New Roman" w:cs="Times New Roman"/>
          <w:b/>
          <w:sz w:val="32"/>
          <w:szCs w:val="32"/>
        </w:rPr>
      </w:pPr>
    </w:p>
    <w:p w14:paraId="0034CFA9" w14:textId="77777777" w:rsidR="00D8240A" w:rsidRDefault="00D8240A" w:rsidP="00C57E65">
      <w:pPr>
        <w:spacing w:line="276" w:lineRule="auto"/>
        <w:jc w:val="center"/>
        <w:rPr>
          <w:rFonts w:ascii="Times New Roman" w:eastAsia="Times New Roman" w:hAnsi="Times New Roman" w:cs="Times New Roman"/>
          <w:b/>
          <w:sz w:val="32"/>
          <w:szCs w:val="32"/>
        </w:rPr>
      </w:pPr>
    </w:p>
    <w:p w14:paraId="50E7770C" w14:textId="77777777" w:rsidR="005215B3" w:rsidRDefault="005215B3" w:rsidP="00C57E65">
      <w:pPr>
        <w:spacing w:line="276" w:lineRule="auto"/>
        <w:jc w:val="center"/>
        <w:rPr>
          <w:rFonts w:ascii="Times New Roman" w:eastAsia="Times New Roman" w:hAnsi="Times New Roman" w:cs="Times New Roman"/>
          <w:b/>
          <w:sz w:val="32"/>
          <w:szCs w:val="32"/>
        </w:rPr>
      </w:pPr>
    </w:p>
    <w:p w14:paraId="4D499959" w14:textId="77777777" w:rsidR="00011E66" w:rsidRDefault="00011E66" w:rsidP="00C57E65">
      <w:pPr>
        <w:spacing w:line="276" w:lineRule="auto"/>
        <w:jc w:val="center"/>
        <w:rPr>
          <w:rFonts w:ascii="Times New Roman" w:eastAsia="Times New Roman" w:hAnsi="Times New Roman" w:cs="Times New Roman"/>
          <w:b/>
          <w:sz w:val="32"/>
          <w:szCs w:val="32"/>
        </w:rPr>
      </w:pPr>
    </w:p>
    <w:p w14:paraId="5362AEBF" w14:textId="77777777" w:rsidR="00EC2AE1" w:rsidRDefault="00EC2AE1" w:rsidP="00C57E65">
      <w:pPr>
        <w:spacing w:line="276" w:lineRule="auto"/>
        <w:jc w:val="both"/>
        <w:rPr>
          <w:rFonts w:ascii="Times New Roman" w:eastAsia="Times New Roman" w:hAnsi="Times New Roman" w:cs="Times New Roman"/>
          <w:b/>
          <w:sz w:val="28"/>
          <w:szCs w:val="28"/>
        </w:rPr>
      </w:pPr>
    </w:p>
    <w:p w14:paraId="46E78BEA" w14:textId="77777777" w:rsidR="00EC2AE1" w:rsidRDefault="00EC2AE1" w:rsidP="00C57E65">
      <w:pPr>
        <w:spacing w:line="276" w:lineRule="auto"/>
        <w:jc w:val="both"/>
        <w:rPr>
          <w:rFonts w:ascii="Times New Roman" w:eastAsia="Times New Roman" w:hAnsi="Times New Roman" w:cs="Times New Roman"/>
          <w:b/>
          <w:sz w:val="28"/>
          <w:szCs w:val="28"/>
        </w:rPr>
      </w:pPr>
    </w:p>
    <w:p w14:paraId="69B9C724" w14:textId="77777777" w:rsidR="00EC2AE1" w:rsidRDefault="00EC2AE1" w:rsidP="00C57E65">
      <w:pPr>
        <w:spacing w:line="276" w:lineRule="auto"/>
        <w:jc w:val="both"/>
        <w:rPr>
          <w:rFonts w:ascii="Times New Roman" w:eastAsia="Times New Roman" w:hAnsi="Times New Roman" w:cs="Times New Roman"/>
          <w:b/>
          <w:sz w:val="28"/>
          <w:szCs w:val="28"/>
        </w:rPr>
      </w:pPr>
    </w:p>
    <w:p w14:paraId="75C9867E" w14:textId="77777777" w:rsidR="00C57E65" w:rsidRDefault="00C57E65" w:rsidP="00C57E65">
      <w:pPr>
        <w:spacing w:line="276" w:lineRule="auto"/>
        <w:jc w:val="both"/>
        <w:rPr>
          <w:rFonts w:ascii="Times New Roman" w:eastAsia="Times New Roman" w:hAnsi="Times New Roman" w:cs="Times New Roman"/>
          <w:b/>
          <w:sz w:val="28"/>
          <w:szCs w:val="28"/>
        </w:rPr>
      </w:pPr>
    </w:p>
    <w:p w14:paraId="6BCE86F9" w14:textId="77777777" w:rsidR="00C57E65" w:rsidRDefault="00C57E65" w:rsidP="00C57E65">
      <w:pPr>
        <w:spacing w:line="276" w:lineRule="auto"/>
        <w:jc w:val="both"/>
        <w:rPr>
          <w:rFonts w:ascii="Times New Roman" w:eastAsia="Times New Roman" w:hAnsi="Times New Roman" w:cs="Times New Roman"/>
          <w:b/>
          <w:sz w:val="28"/>
          <w:szCs w:val="28"/>
        </w:rPr>
      </w:pPr>
    </w:p>
    <w:p w14:paraId="0C9348DF" w14:textId="77777777" w:rsidR="00C57E65" w:rsidRDefault="00C57E65" w:rsidP="00C57E65">
      <w:pPr>
        <w:spacing w:line="276" w:lineRule="auto"/>
        <w:jc w:val="both"/>
        <w:rPr>
          <w:rFonts w:ascii="Times New Roman" w:eastAsia="Times New Roman" w:hAnsi="Times New Roman" w:cs="Times New Roman"/>
          <w:b/>
          <w:sz w:val="28"/>
          <w:szCs w:val="28"/>
        </w:rPr>
      </w:pPr>
    </w:p>
    <w:p w14:paraId="6DE46B65" w14:textId="77777777" w:rsidR="00040938" w:rsidRDefault="00040938" w:rsidP="00C57E65">
      <w:pPr>
        <w:spacing w:line="360" w:lineRule="auto"/>
        <w:jc w:val="both"/>
        <w:rPr>
          <w:rFonts w:ascii="Times New Roman" w:eastAsia="Times New Roman" w:hAnsi="Times New Roman" w:cs="Times New Roman"/>
          <w:b/>
          <w:sz w:val="28"/>
          <w:szCs w:val="28"/>
        </w:rPr>
      </w:pPr>
    </w:p>
    <w:p w14:paraId="050F28CA" w14:textId="2B621C4C" w:rsidR="00D8240A" w:rsidRDefault="00D17CB9" w:rsidP="0004093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B09BF37" w14:textId="0D93D85D" w:rsidR="00BC7536" w:rsidRPr="00DB7A14" w:rsidRDefault="00DB7A14" w:rsidP="00DB7A14">
      <w:pPr>
        <w:numPr>
          <w:ilvl w:val="1"/>
          <w:numId w:val="13"/>
        </w:numPr>
        <w:spacing w:before="100" w:beforeAutospacing="1" w:after="100" w:afterAutospacing="1" w:line="360" w:lineRule="auto"/>
        <w:jc w:val="both"/>
        <w:rPr>
          <w:rFonts w:ascii="Times New Roman" w:eastAsia="Times New Roman" w:hAnsi="Times New Roman" w:cs="Times New Roman"/>
          <w:sz w:val="32"/>
          <w:szCs w:val="32"/>
          <w:lang w:val="en-IN"/>
        </w:rPr>
      </w:pPr>
      <w:r w:rsidRPr="00DB7A14">
        <w:rPr>
          <w:rStyle w:val="Strong"/>
          <w:rFonts w:ascii="Times New Roman" w:hAnsi="Times New Roman" w:cs="Times New Roman"/>
          <w:b w:val="0"/>
          <w:bCs w:val="0"/>
          <w:sz w:val="24"/>
          <w:szCs w:val="24"/>
        </w:rPr>
        <w:t>Oracle. (2023). Java™ Platform, Standard Edition 17 API Specification.</w:t>
      </w:r>
      <w:r w:rsidRPr="00DB7A14">
        <w:rPr>
          <w:rFonts w:ascii="Times New Roman" w:hAnsi="Times New Roman" w:cs="Times New Roman"/>
          <w:sz w:val="24"/>
          <w:szCs w:val="24"/>
        </w:rPr>
        <w:t xml:space="preserve">  </w:t>
      </w:r>
      <w:hyperlink r:id="rId13" w:tgtFrame="_new" w:history="1">
        <w:r w:rsidRPr="00DB7A14">
          <w:rPr>
            <w:rStyle w:val="Hyperlink"/>
            <w:rFonts w:ascii="Times New Roman" w:hAnsi="Times New Roman" w:cs="Times New Roman"/>
            <w:sz w:val="24"/>
            <w:szCs w:val="24"/>
          </w:rPr>
          <w:t>https://docs.oracle.com/en/java/javase/17/docs/api/index.html</w:t>
        </w:r>
      </w:hyperlink>
    </w:p>
    <w:p w14:paraId="06D2F02A" w14:textId="1BD7C864" w:rsidR="00DB7A14" w:rsidRPr="00DB7A14" w:rsidRDefault="00DB7A14" w:rsidP="00DB7A14">
      <w:pPr>
        <w:numPr>
          <w:ilvl w:val="1"/>
          <w:numId w:val="13"/>
        </w:numPr>
        <w:spacing w:before="100" w:beforeAutospacing="1" w:after="100" w:afterAutospacing="1" w:line="360" w:lineRule="auto"/>
        <w:rPr>
          <w:rFonts w:ascii="Times New Roman" w:eastAsia="Times New Roman" w:hAnsi="Times New Roman" w:cs="Times New Roman"/>
          <w:sz w:val="32"/>
          <w:szCs w:val="32"/>
          <w:lang w:val="en-IN"/>
        </w:rPr>
      </w:pPr>
      <w:r w:rsidRPr="00DB7A14">
        <w:rPr>
          <w:rStyle w:val="Strong"/>
          <w:rFonts w:ascii="Times New Roman" w:hAnsi="Times New Roman" w:cs="Times New Roman"/>
          <w:b w:val="0"/>
          <w:bCs w:val="0"/>
          <w:sz w:val="24"/>
          <w:szCs w:val="24"/>
        </w:rPr>
        <w:t>Oracle. (2023). AWT and Swing.</w:t>
      </w:r>
      <w:r w:rsidRPr="00DB7A14">
        <w:rPr>
          <w:rFonts w:ascii="Times New Roman" w:hAnsi="Times New Roman" w:cs="Times New Roman"/>
          <w:sz w:val="24"/>
          <w:szCs w:val="24"/>
        </w:rPr>
        <w:t xml:space="preserve"> </w:t>
      </w:r>
      <w:hyperlink r:id="rId14" w:tgtFrame="_new" w:history="1">
        <w:r w:rsidRPr="00DB7A14">
          <w:rPr>
            <w:rStyle w:val="Hyperlink"/>
            <w:rFonts w:ascii="Times New Roman" w:hAnsi="Times New Roman" w:cs="Times New Roman"/>
            <w:sz w:val="24"/>
            <w:szCs w:val="24"/>
          </w:rPr>
          <w:t>https://docs.oracle.com/javase/7/docs/technotes/guides/awt/index.html</w:t>
        </w:r>
      </w:hyperlink>
    </w:p>
    <w:p w14:paraId="65F97166" w14:textId="69EABCFE" w:rsidR="00BC7536" w:rsidRPr="00DB7A14" w:rsidRDefault="00DB7A14" w:rsidP="00DB7A14">
      <w:pPr>
        <w:numPr>
          <w:ilvl w:val="1"/>
          <w:numId w:val="13"/>
        </w:numPr>
        <w:spacing w:before="100" w:beforeAutospacing="1" w:after="100" w:afterAutospacing="1" w:line="360" w:lineRule="auto"/>
        <w:rPr>
          <w:rFonts w:ascii="Times New Roman" w:eastAsia="Times New Roman" w:hAnsi="Times New Roman" w:cs="Times New Roman"/>
          <w:sz w:val="32"/>
          <w:szCs w:val="32"/>
          <w:lang w:val="en-IN"/>
        </w:rPr>
      </w:pPr>
      <w:r w:rsidRPr="00DB7A14">
        <w:rPr>
          <w:rStyle w:val="Strong"/>
          <w:rFonts w:ascii="Times New Roman" w:hAnsi="Times New Roman" w:cs="Times New Roman"/>
          <w:b w:val="0"/>
          <w:bCs w:val="0"/>
          <w:sz w:val="24"/>
          <w:szCs w:val="24"/>
        </w:rPr>
        <w:t>GitHub. (2024). Java Currency Converter Application.</w:t>
      </w:r>
      <w:r w:rsidRPr="00DB7A14">
        <w:rPr>
          <w:rFonts w:ascii="Times New Roman" w:hAnsi="Times New Roman" w:cs="Times New Roman"/>
          <w:sz w:val="24"/>
          <w:szCs w:val="24"/>
        </w:rPr>
        <w:t xml:space="preserve"> </w:t>
      </w:r>
      <w:hyperlink r:id="rId15" w:tgtFrame="_new" w:history="1">
        <w:r w:rsidRPr="00DB7A14">
          <w:rPr>
            <w:rStyle w:val="Hyperlink"/>
            <w:rFonts w:ascii="Times New Roman" w:hAnsi="Times New Roman" w:cs="Times New Roman"/>
            <w:sz w:val="24"/>
            <w:szCs w:val="24"/>
          </w:rPr>
          <w:t>https://github.com/user/java-currency-converter</w:t>
        </w:r>
      </w:hyperlink>
      <w:r w:rsidR="00BC7536" w:rsidRPr="00DB7A14">
        <w:rPr>
          <w:rFonts w:ascii="Times New Roman" w:hAnsi="Times New Roman" w:cs="Times New Roman"/>
          <w:sz w:val="28"/>
          <w:szCs w:val="28"/>
        </w:rPr>
        <w:t xml:space="preserve"> </w:t>
      </w:r>
    </w:p>
    <w:p w14:paraId="15D2722E" w14:textId="63920B34" w:rsidR="00DB7A14" w:rsidRPr="00DB7A14" w:rsidRDefault="00DB7A14" w:rsidP="00DB7A14">
      <w:pPr>
        <w:numPr>
          <w:ilvl w:val="1"/>
          <w:numId w:val="13"/>
        </w:numPr>
        <w:spacing w:before="100" w:beforeAutospacing="1" w:after="100" w:afterAutospacing="1" w:line="360" w:lineRule="auto"/>
        <w:jc w:val="both"/>
        <w:rPr>
          <w:rFonts w:ascii="Times New Roman" w:eastAsia="Times New Roman" w:hAnsi="Times New Roman" w:cs="Times New Roman"/>
          <w:sz w:val="32"/>
          <w:szCs w:val="32"/>
          <w:lang w:val="en-IN"/>
        </w:rPr>
      </w:pPr>
      <w:r w:rsidRPr="00DB7A14">
        <w:rPr>
          <w:rStyle w:val="Strong"/>
          <w:rFonts w:ascii="Times New Roman" w:hAnsi="Times New Roman" w:cs="Times New Roman"/>
          <w:b w:val="0"/>
          <w:bCs w:val="0"/>
          <w:sz w:val="24"/>
          <w:szCs w:val="24"/>
        </w:rPr>
        <w:t>Java Tutorials. (2023). Swing Tutorial: How to Create GUI Applications.</w:t>
      </w:r>
      <w:r w:rsidRPr="00DB7A14">
        <w:rPr>
          <w:rFonts w:ascii="Times New Roman" w:hAnsi="Times New Roman" w:cs="Times New Roman"/>
          <w:sz w:val="24"/>
          <w:szCs w:val="24"/>
        </w:rPr>
        <w:t xml:space="preserve">  </w:t>
      </w:r>
      <w:hyperlink r:id="rId16" w:history="1">
        <w:r w:rsidRPr="00DB7A14">
          <w:rPr>
            <w:rStyle w:val="Hyperlink"/>
            <w:rFonts w:ascii="Times New Roman" w:hAnsi="Times New Roman" w:cs="Times New Roman"/>
            <w:sz w:val="24"/>
            <w:szCs w:val="24"/>
          </w:rPr>
          <w:t>https://www.javatpoint.com/java-swing</w:t>
        </w:r>
      </w:hyperlink>
    </w:p>
    <w:p w14:paraId="23344B41" w14:textId="21E016AD" w:rsidR="00DB7A14" w:rsidRPr="00DB7A14" w:rsidRDefault="00DB7A14" w:rsidP="00DB7A14">
      <w:pPr>
        <w:numPr>
          <w:ilvl w:val="1"/>
          <w:numId w:val="13"/>
        </w:numPr>
        <w:spacing w:before="100" w:beforeAutospacing="1" w:after="100" w:afterAutospacing="1" w:line="360" w:lineRule="auto"/>
        <w:rPr>
          <w:rFonts w:ascii="Times New Roman" w:eastAsia="Times New Roman" w:hAnsi="Times New Roman" w:cs="Times New Roman"/>
          <w:sz w:val="32"/>
          <w:szCs w:val="32"/>
          <w:lang w:val="en-IN"/>
        </w:rPr>
      </w:pPr>
      <w:r w:rsidRPr="00DB7A14">
        <w:rPr>
          <w:rStyle w:val="Strong"/>
          <w:rFonts w:ascii="Times New Roman" w:hAnsi="Times New Roman" w:cs="Times New Roman"/>
          <w:b w:val="0"/>
          <w:bCs w:val="0"/>
          <w:sz w:val="24"/>
          <w:szCs w:val="24"/>
        </w:rPr>
        <w:t>GeeksforGeeks. (2023). Java AWT Tutorial.</w:t>
      </w:r>
      <w:r w:rsidRPr="00DB7A14">
        <w:rPr>
          <w:rFonts w:ascii="Times New Roman" w:hAnsi="Times New Roman" w:cs="Times New Roman"/>
          <w:sz w:val="24"/>
          <w:szCs w:val="24"/>
        </w:rPr>
        <w:t xml:space="preserve"> </w:t>
      </w:r>
      <w:hyperlink r:id="rId17" w:history="1">
        <w:r w:rsidRPr="00DB7A14">
          <w:rPr>
            <w:rStyle w:val="Hyperlink"/>
            <w:rFonts w:ascii="Times New Roman" w:hAnsi="Times New Roman" w:cs="Times New Roman"/>
            <w:sz w:val="24"/>
            <w:szCs w:val="24"/>
          </w:rPr>
          <w:t>https://www.geeksforgeeks.org/java-awt/</w:t>
        </w:r>
      </w:hyperlink>
    </w:p>
    <w:p w14:paraId="46B48CA4" w14:textId="013D5E86" w:rsidR="00BC7536" w:rsidRPr="00DB7A14" w:rsidRDefault="00DB7A14" w:rsidP="00DB7A14">
      <w:pPr>
        <w:numPr>
          <w:ilvl w:val="1"/>
          <w:numId w:val="13"/>
        </w:numPr>
        <w:spacing w:before="100" w:beforeAutospacing="1" w:after="100" w:afterAutospacing="1" w:line="360" w:lineRule="auto"/>
        <w:rPr>
          <w:rFonts w:ascii="Times New Roman" w:eastAsia="Times New Roman" w:hAnsi="Times New Roman" w:cs="Times New Roman"/>
          <w:sz w:val="32"/>
          <w:szCs w:val="32"/>
          <w:lang w:val="en-IN"/>
        </w:rPr>
      </w:pPr>
      <w:r w:rsidRPr="00DB7A14">
        <w:rPr>
          <w:rStyle w:val="Strong"/>
          <w:rFonts w:ascii="Times New Roman" w:hAnsi="Times New Roman" w:cs="Times New Roman"/>
          <w:b w:val="0"/>
          <w:bCs w:val="0"/>
          <w:sz w:val="24"/>
          <w:szCs w:val="24"/>
        </w:rPr>
        <w:t xml:space="preserve">Stack Overflow. (2024)  </w:t>
      </w:r>
      <w:r w:rsidRPr="00DB7A14">
        <w:rPr>
          <w:rStyle w:val="Strong"/>
          <w:rFonts w:ascii="Times New Roman" w:hAnsi="Times New Roman" w:cs="Times New Roman"/>
          <w:sz w:val="24"/>
          <w:szCs w:val="24"/>
        </w:rPr>
        <w:t xml:space="preserve">                                                                  </w:t>
      </w:r>
      <w:hyperlink r:id="rId18" w:history="1">
        <w:r w:rsidRPr="00DB7A14">
          <w:rPr>
            <w:rStyle w:val="Hyperlink"/>
            <w:rFonts w:ascii="Times New Roman" w:hAnsi="Times New Roman" w:cs="Times New Roman"/>
            <w:sz w:val="24"/>
            <w:szCs w:val="24"/>
          </w:rPr>
          <w:t>https://stackoverflow.com/</w:t>
        </w:r>
      </w:hyperlink>
      <w:r w:rsidR="00BC7536" w:rsidRPr="00DB7A14">
        <w:rPr>
          <w:rFonts w:ascii="Times New Roman" w:hAnsi="Times New Roman" w:cs="Times New Roman"/>
          <w:sz w:val="28"/>
          <w:szCs w:val="28"/>
        </w:rPr>
        <w:t xml:space="preserve"> </w:t>
      </w:r>
    </w:p>
    <w:p w14:paraId="6268D14C" w14:textId="77777777" w:rsidR="00DB7A14" w:rsidRPr="00DB7A14" w:rsidRDefault="00DB7A14" w:rsidP="00DB7A14">
      <w:pPr>
        <w:numPr>
          <w:ilvl w:val="1"/>
          <w:numId w:val="13"/>
        </w:numPr>
        <w:spacing w:before="100" w:beforeAutospacing="1" w:after="100" w:afterAutospacing="1" w:line="360" w:lineRule="auto"/>
        <w:jc w:val="both"/>
        <w:rPr>
          <w:rFonts w:ascii="Times New Roman" w:eastAsia="Times New Roman" w:hAnsi="Times New Roman" w:cs="Times New Roman"/>
          <w:sz w:val="32"/>
          <w:szCs w:val="32"/>
          <w:lang w:val="en-IN"/>
        </w:rPr>
      </w:pPr>
      <w:r w:rsidRPr="00DB7A14">
        <w:rPr>
          <w:rFonts w:ascii="Times New Roman" w:hAnsi="Times New Roman" w:cs="Times New Roman"/>
          <w:sz w:val="24"/>
          <w:szCs w:val="24"/>
        </w:rPr>
        <w:t xml:space="preserve">Smith, J. (2018). </w:t>
      </w:r>
      <w:r w:rsidRPr="00DB7A14">
        <w:rPr>
          <w:rStyle w:val="Emphasis"/>
          <w:rFonts w:ascii="Times New Roman" w:hAnsi="Times New Roman" w:cs="Times New Roman"/>
          <w:sz w:val="24"/>
          <w:szCs w:val="24"/>
        </w:rPr>
        <w:t>Java Programming: Concepts and Practices</w:t>
      </w:r>
      <w:r w:rsidRPr="00DB7A14">
        <w:rPr>
          <w:rFonts w:ascii="Times New Roman" w:hAnsi="Times New Roman" w:cs="Times New Roman"/>
          <w:sz w:val="24"/>
          <w:szCs w:val="24"/>
        </w:rPr>
        <w:t>. Pearson Education.</w:t>
      </w:r>
    </w:p>
    <w:p w14:paraId="4619F74C" w14:textId="0BF85E29" w:rsidR="00BC7536" w:rsidRPr="00DB7A14" w:rsidRDefault="00DB7A14" w:rsidP="00DB7A14">
      <w:pPr>
        <w:numPr>
          <w:ilvl w:val="1"/>
          <w:numId w:val="13"/>
        </w:numPr>
        <w:spacing w:before="100" w:beforeAutospacing="1" w:after="100" w:afterAutospacing="1" w:line="360" w:lineRule="auto"/>
        <w:jc w:val="both"/>
        <w:rPr>
          <w:rFonts w:ascii="Times New Roman" w:eastAsia="Times New Roman" w:hAnsi="Times New Roman" w:cs="Times New Roman"/>
          <w:sz w:val="32"/>
          <w:szCs w:val="32"/>
          <w:lang w:val="en-IN"/>
        </w:rPr>
      </w:pPr>
      <w:r w:rsidRPr="00DB7A14">
        <w:rPr>
          <w:rFonts w:ascii="Times New Roman" w:hAnsi="Times New Roman" w:cs="Times New Roman"/>
          <w:sz w:val="24"/>
          <w:szCs w:val="24"/>
        </w:rPr>
        <w:t xml:space="preserve">Johnson, R., &amp; Williams, L. (2019). Design Patterns in Object-Oriented Systems. In </w:t>
      </w:r>
      <w:r w:rsidRPr="00DB7A14">
        <w:rPr>
          <w:rStyle w:val="Emphasis"/>
          <w:rFonts w:ascii="Times New Roman" w:hAnsi="Times New Roman" w:cs="Times New Roman"/>
          <w:sz w:val="24"/>
          <w:szCs w:val="24"/>
        </w:rPr>
        <w:t>Proceedings of the International Conference on Software Engineering</w:t>
      </w:r>
      <w:r w:rsidRPr="00DB7A14">
        <w:rPr>
          <w:rFonts w:ascii="Times New Roman" w:hAnsi="Times New Roman" w:cs="Times New Roman"/>
          <w:sz w:val="24"/>
          <w:szCs w:val="24"/>
        </w:rPr>
        <w:t xml:space="preserve"> (pp. 220-231). IEEE.</w:t>
      </w:r>
      <w:r w:rsidR="00BC7536" w:rsidRPr="00DB7A14">
        <w:rPr>
          <w:rFonts w:ascii="Times New Roman" w:hAnsi="Times New Roman" w:cs="Times New Roman"/>
          <w:sz w:val="28"/>
          <w:szCs w:val="28"/>
        </w:rPr>
        <w:t xml:space="preserve"> </w:t>
      </w:r>
    </w:p>
    <w:p w14:paraId="575D1FCE" w14:textId="23753FF5" w:rsidR="00BC7536" w:rsidRPr="00DB7A14" w:rsidRDefault="00DB7A14" w:rsidP="00DB7A14">
      <w:pPr>
        <w:numPr>
          <w:ilvl w:val="1"/>
          <w:numId w:val="13"/>
        </w:numPr>
        <w:spacing w:before="100" w:beforeAutospacing="1" w:after="100" w:afterAutospacing="1" w:line="360" w:lineRule="auto"/>
        <w:jc w:val="both"/>
        <w:rPr>
          <w:rFonts w:ascii="Times New Roman" w:eastAsia="Times New Roman" w:hAnsi="Times New Roman" w:cs="Times New Roman"/>
          <w:sz w:val="32"/>
          <w:szCs w:val="32"/>
          <w:lang w:val="en-IN"/>
        </w:rPr>
      </w:pPr>
      <w:r w:rsidRPr="00DB7A14">
        <w:rPr>
          <w:rFonts w:ascii="Times New Roman" w:hAnsi="Times New Roman" w:cs="Times New Roman"/>
          <w:sz w:val="24"/>
          <w:szCs w:val="24"/>
        </w:rPr>
        <w:t>National Institute of Standards and Technology. (2022). Framework for Improving Critical Infrastructure Cybersecurity. NIST Special Publication 800-53.</w:t>
      </w:r>
      <w:r w:rsidR="00BC7536" w:rsidRPr="00DB7A14">
        <w:rPr>
          <w:rFonts w:ascii="Times New Roman" w:hAnsi="Times New Roman" w:cs="Times New Roman"/>
          <w:sz w:val="28"/>
          <w:szCs w:val="28"/>
        </w:rPr>
        <w:t xml:space="preserve"> </w:t>
      </w:r>
    </w:p>
    <w:p w14:paraId="24212C51" w14:textId="39B573A0" w:rsidR="00BC7536" w:rsidRPr="00DB7A14" w:rsidRDefault="00DB7A14" w:rsidP="00DB7A14">
      <w:pPr>
        <w:numPr>
          <w:ilvl w:val="1"/>
          <w:numId w:val="13"/>
        </w:numPr>
        <w:spacing w:before="100" w:beforeAutospacing="1" w:after="100" w:afterAutospacing="1" w:line="360" w:lineRule="auto"/>
        <w:rPr>
          <w:rFonts w:ascii="Times New Roman" w:eastAsia="Times New Roman" w:hAnsi="Times New Roman" w:cs="Times New Roman"/>
          <w:sz w:val="32"/>
          <w:szCs w:val="32"/>
          <w:lang w:val="en-IN"/>
        </w:rPr>
      </w:pPr>
      <w:r w:rsidRPr="00DB7A14">
        <w:rPr>
          <w:rFonts w:ascii="Times New Roman" w:hAnsi="Times New Roman" w:cs="Times New Roman"/>
          <w:sz w:val="24"/>
          <w:szCs w:val="24"/>
        </w:rPr>
        <w:t xml:space="preserve">Smith, A. (2023, February 12). Advances in Quantum Computing. </w:t>
      </w:r>
      <w:r w:rsidRPr="00DB7A14">
        <w:rPr>
          <w:rStyle w:val="Emphasis"/>
          <w:rFonts w:ascii="Times New Roman" w:hAnsi="Times New Roman" w:cs="Times New Roman"/>
          <w:sz w:val="24"/>
          <w:szCs w:val="24"/>
        </w:rPr>
        <w:t>The New York Times</w:t>
      </w:r>
      <w:r w:rsidRPr="00DB7A14">
        <w:rPr>
          <w:rFonts w:ascii="Times New Roman" w:hAnsi="Times New Roman" w:cs="Times New Roman"/>
          <w:sz w:val="24"/>
          <w:szCs w:val="24"/>
        </w:rPr>
        <w:t>, p. A1.</w:t>
      </w:r>
      <w:r w:rsidR="00BC7536" w:rsidRPr="00DB7A14">
        <w:rPr>
          <w:rFonts w:ascii="Times New Roman" w:hAnsi="Times New Roman" w:cs="Times New Roman"/>
          <w:sz w:val="28"/>
          <w:szCs w:val="28"/>
        </w:rPr>
        <w:t xml:space="preserve"> </w:t>
      </w:r>
    </w:p>
    <w:p w14:paraId="7D8606D0" w14:textId="08BDD4A2" w:rsidR="00761242" w:rsidRPr="00DB7A14" w:rsidRDefault="00761242" w:rsidP="00DB7A14">
      <w:pPr>
        <w:spacing w:line="360" w:lineRule="auto"/>
        <w:jc w:val="both"/>
        <w:rPr>
          <w:rFonts w:ascii="Times New Roman" w:eastAsia="Bookman Old Style" w:hAnsi="Times New Roman" w:cs="Times New Roman"/>
          <w:sz w:val="36"/>
          <w:szCs w:val="36"/>
        </w:rPr>
      </w:pPr>
    </w:p>
    <w:sectPr w:rsidR="00761242" w:rsidRPr="00DB7A14" w:rsidSect="00B92168">
      <w:footerReference w:type="default" r:id="rId19"/>
      <w:pgSz w:w="11906" w:h="16838"/>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98C7E" w14:textId="77777777" w:rsidR="00676280" w:rsidRDefault="00676280">
      <w:r>
        <w:separator/>
      </w:r>
    </w:p>
  </w:endnote>
  <w:endnote w:type="continuationSeparator" w:id="0">
    <w:p w14:paraId="2C1CFF05" w14:textId="77777777" w:rsidR="00676280" w:rsidRDefault="0067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7835A" w14:textId="1A5421DA" w:rsidR="00D8240A" w:rsidRDefault="00D17CB9">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B6665" w14:textId="77777777" w:rsidR="00676280" w:rsidRDefault="00676280">
      <w:r>
        <w:separator/>
      </w:r>
    </w:p>
  </w:footnote>
  <w:footnote w:type="continuationSeparator" w:id="0">
    <w:p w14:paraId="39EE94B5" w14:textId="77777777" w:rsidR="00676280" w:rsidRDefault="0067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103E"/>
    <w:multiLevelType w:val="multilevel"/>
    <w:tmpl w:val="7CF6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6ABF"/>
    <w:multiLevelType w:val="multilevel"/>
    <w:tmpl w:val="D09461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D46320"/>
    <w:multiLevelType w:val="hybridMultilevel"/>
    <w:tmpl w:val="3D6CE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D584B"/>
    <w:multiLevelType w:val="multilevel"/>
    <w:tmpl w:val="FF14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4455A"/>
    <w:multiLevelType w:val="multilevel"/>
    <w:tmpl w:val="A1BC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75D9"/>
    <w:multiLevelType w:val="hybridMultilevel"/>
    <w:tmpl w:val="A0487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1C354190"/>
    <w:multiLevelType w:val="multilevel"/>
    <w:tmpl w:val="02B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E1FE2"/>
    <w:multiLevelType w:val="hybridMultilevel"/>
    <w:tmpl w:val="E10E5668"/>
    <w:lvl w:ilvl="0" w:tplc="488805A2">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31417"/>
    <w:multiLevelType w:val="multilevel"/>
    <w:tmpl w:val="F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C1F5E"/>
    <w:multiLevelType w:val="multilevel"/>
    <w:tmpl w:val="2D9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15377"/>
    <w:multiLevelType w:val="multilevel"/>
    <w:tmpl w:val="8E365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B7BBC"/>
    <w:multiLevelType w:val="multilevel"/>
    <w:tmpl w:val="825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E79EA"/>
    <w:multiLevelType w:val="hybridMultilevel"/>
    <w:tmpl w:val="74B24B20"/>
    <w:lvl w:ilvl="0" w:tplc="488805A2">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6931F86"/>
    <w:multiLevelType w:val="multilevel"/>
    <w:tmpl w:val="388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A0FED"/>
    <w:multiLevelType w:val="multilevel"/>
    <w:tmpl w:val="71A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F35FA"/>
    <w:multiLevelType w:val="multilevel"/>
    <w:tmpl w:val="C88C1F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D3E14"/>
    <w:multiLevelType w:val="multilevel"/>
    <w:tmpl w:val="85FE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46363">
    <w:abstractNumId w:val="6"/>
  </w:num>
  <w:num w:numId="2" w16cid:durableId="1609313479">
    <w:abstractNumId w:val="0"/>
  </w:num>
  <w:num w:numId="3" w16cid:durableId="252469803">
    <w:abstractNumId w:val="3"/>
  </w:num>
  <w:num w:numId="4" w16cid:durableId="642660996">
    <w:abstractNumId w:val="11"/>
  </w:num>
  <w:num w:numId="5" w16cid:durableId="737290011">
    <w:abstractNumId w:val="4"/>
  </w:num>
  <w:num w:numId="6" w16cid:durableId="1308972952">
    <w:abstractNumId w:val="17"/>
  </w:num>
  <w:num w:numId="7" w16cid:durableId="498233106">
    <w:abstractNumId w:val="9"/>
  </w:num>
  <w:num w:numId="8" w16cid:durableId="1567915960">
    <w:abstractNumId w:val="14"/>
  </w:num>
  <w:num w:numId="9" w16cid:durableId="1829662629">
    <w:abstractNumId w:val="7"/>
  </w:num>
  <w:num w:numId="10" w16cid:durableId="938634792">
    <w:abstractNumId w:val="12"/>
  </w:num>
  <w:num w:numId="11" w16cid:durableId="121117459">
    <w:abstractNumId w:val="10"/>
  </w:num>
  <w:num w:numId="12" w16cid:durableId="151458082">
    <w:abstractNumId w:val="15"/>
  </w:num>
  <w:num w:numId="13" w16cid:durableId="2012176581">
    <w:abstractNumId w:val="16"/>
  </w:num>
  <w:num w:numId="14" w16cid:durableId="958488199">
    <w:abstractNumId w:val="5"/>
  </w:num>
  <w:num w:numId="15" w16cid:durableId="807820675">
    <w:abstractNumId w:val="13"/>
  </w:num>
  <w:num w:numId="16" w16cid:durableId="29915194">
    <w:abstractNumId w:val="2"/>
  </w:num>
  <w:num w:numId="17" w16cid:durableId="1902903428">
    <w:abstractNumId w:val="1"/>
  </w:num>
  <w:num w:numId="18" w16cid:durableId="1236745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11E66"/>
    <w:rsid w:val="0003514D"/>
    <w:rsid w:val="00040938"/>
    <w:rsid w:val="000503DC"/>
    <w:rsid w:val="000531DF"/>
    <w:rsid w:val="00083AAD"/>
    <w:rsid w:val="000A002B"/>
    <w:rsid w:val="000C1968"/>
    <w:rsid w:val="00107B10"/>
    <w:rsid w:val="0012481F"/>
    <w:rsid w:val="0013475E"/>
    <w:rsid w:val="001435A7"/>
    <w:rsid w:val="00145845"/>
    <w:rsid w:val="001509F7"/>
    <w:rsid w:val="00174BEC"/>
    <w:rsid w:val="00182DC7"/>
    <w:rsid w:val="001C530F"/>
    <w:rsid w:val="001C5671"/>
    <w:rsid w:val="001D1429"/>
    <w:rsid w:val="001D4AD4"/>
    <w:rsid w:val="001D5EF2"/>
    <w:rsid w:val="001E4338"/>
    <w:rsid w:val="00206B98"/>
    <w:rsid w:val="00225ADC"/>
    <w:rsid w:val="00230132"/>
    <w:rsid w:val="0023465D"/>
    <w:rsid w:val="00237A2B"/>
    <w:rsid w:val="0026097F"/>
    <w:rsid w:val="002652D2"/>
    <w:rsid w:val="002B1CB5"/>
    <w:rsid w:val="002D57FB"/>
    <w:rsid w:val="00314E99"/>
    <w:rsid w:val="0034743E"/>
    <w:rsid w:val="003504B7"/>
    <w:rsid w:val="00365000"/>
    <w:rsid w:val="00365451"/>
    <w:rsid w:val="003B392D"/>
    <w:rsid w:val="003C5E8A"/>
    <w:rsid w:val="003D414F"/>
    <w:rsid w:val="003F1CBA"/>
    <w:rsid w:val="00410B5B"/>
    <w:rsid w:val="004205C5"/>
    <w:rsid w:val="00424C97"/>
    <w:rsid w:val="00476896"/>
    <w:rsid w:val="004C3808"/>
    <w:rsid w:val="004C3E50"/>
    <w:rsid w:val="00514EDC"/>
    <w:rsid w:val="005212E9"/>
    <w:rsid w:val="005215B3"/>
    <w:rsid w:val="00522EA0"/>
    <w:rsid w:val="005400DA"/>
    <w:rsid w:val="00546ECE"/>
    <w:rsid w:val="00547E3A"/>
    <w:rsid w:val="00552D5D"/>
    <w:rsid w:val="005642BB"/>
    <w:rsid w:val="00573C64"/>
    <w:rsid w:val="0057570B"/>
    <w:rsid w:val="00575859"/>
    <w:rsid w:val="005878A3"/>
    <w:rsid w:val="0059587C"/>
    <w:rsid w:val="005B7B65"/>
    <w:rsid w:val="005C5E67"/>
    <w:rsid w:val="0060037A"/>
    <w:rsid w:val="00622886"/>
    <w:rsid w:val="0063451B"/>
    <w:rsid w:val="00656FA8"/>
    <w:rsid w:val="00664B48"/>
    <w:rsid w:val="00676280"/>
    <w:rsid w:val="00695067"/>
    <w:rsid w:val="006A30D9"/>
    <w:rsid w:val="006A7490"/>
    <w:rsid w:val="006C1B04"/>
    <w:rsid w:val="006C71AD"/>
    <w:rsid w:val="006F1816"/>
    <w:rsid w:val="00706700"/>
    <w:rsid w:val="007331CF"/>
    <w:rsid w:val="00761242"/>
    <w:rsid w:val="00771B9D"/>
    <w:rsid w:val="00772B5F"/>
    <w:rsid w:val="007A5367"/>
    <w:rsid w:val="007B30E9"/>
    <w:rsid w:val="007B3C14"/>
    <w:rsid w:val="007B7C68"/>
    <w:rsid w:val="007E0E0D"/>
    <w:rsid w:val="007E5B51"/>
    <w:rsid w:val="00805BCD"/>
    <w:rsid w:val="00831849"/>
    <w:rsid w:val="0084000E"/>
    <w:rsid w:val="00880EB1"/>
    <w:rsid w:val="008F09DD"/>
    <w:rsid w:val="009211F8"/>
    <w:rsid w:val="0092180F"/>
    <w:rsid w:val="009344D7"/>
    <w:rsid w:val="00947079"/>
    <w:rsid w:val="0095305F"/>
    <w:rsid w:val="0095569B"/>
    <w:rsid w:val="009622FC"/>
    <w:rsid w:val="0097637C"/>
    <w:rsid w:val="009D5748"/>
    <w:rsid w:val="009D7C82"/>
    <w:rsid w:val="009E3542"/>
    <w:rsid w:val="009F4410"/>
    <w:rsid w:val="00A03AA5"/>
    <w:rsid w:val="00A44CEB"/>
    <w:rsid w:val="00A56BB8"/>
    <w:rsid w:val="00AA33D0"/>
    <w:rsid w:val="00AB3B22"/>
    <w:rsid w:val="00B226C1"/>
    <w:rsid w:val="00B44A5C"/>
    <w:rsid w:val="00B56C28"/>
    <w:rsid w:val="00B92168"/>
    <w:rsid w:val="00B9570D"/>
    <w:rsid w:val="00BC7536"/>
    <w:rsid w:val="00C14E54"/>
    <w:rsid w:val="00C165AE"/>
    <w:rsid w:val="00C47349"/>
    <w:rsid w:val="00C51123"/>
    <w:rsid w:val="00C57E65"/>
    <w:rsid w:val="00C95EB9"/>
    <w:rsid w:val="00CB21B3"/>
    <w:rsid w:val="00CC0F6C"/>
    <w:rsid w:val="00CC15C3"/>
    <w:rsid w:val="00CC2A3E"/>
    <w:rsid w:val="00CC4735"/>
    <w:rsid w:val="00CD01EC"/>
    <w:rsid w:val="00CD587D"/>
    <w:rsid w:val="00CE7CB7"/>
    <w:rsid w:val="00CF57B3"/>
    <w:rsid w:val="00D1378A"/>
    <w:rsid w:val="00D17CB9"/>
    <w:rsid w:val="00D20908"/>
    <w:rsid w:val="00D56546"/>
    <w:rsid w:val="00D8240A"/>
    <w:rsid w:val="00D83DCD"/>
    <w:rsid w:val="00DA4493"/>
    <w:rsid w:val="00DB7A14"/>
    <w:rsid w:val="00DC72FD"/>
    <w:rsid w:val="00DF0375"/>
    <w:rsid w:val="00E14B6E"/>
    <w:rsid w:val="00E36DE7"/>
    <w:rsid w:val="00E8435C"/>
    <w:rsid w:val="00EA045C"/>
    <w:rsid w:val="00EA095F"/>
    <w:rsid w:val="00EC237F"/>
    <w:rsid w:val="00EC2AE1"/>
    <w:rsid w:val="00EE7FC7"/>
    <w:rsid w:val="00EF5EA1"/>
    <w:rsid w:val="00F0573B"/>
    <w:rsid w:val="00F06286"/>
    <w:rsid w:val="00F10512"/>
    <w:rsid w:val="00F466E9"/>
    <w:rsid w:val="00F6000B"/>
    <w:rsid w:val="00FA0307"/>
    <w:rsid w:val="00FA3B2E"/>
    <w:rsid w:val="00FB222A"/>
    <w:rsid w:val="00FC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6F1816"/>
    <w:pPr>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83AAD"/>
  </w:style>
  <w:style w:type="paragraph" w:styleId="z-TopofForm">
    <w:name w:val="HTML Top of Form"/>
    <w:basedOn w:val="Normal"/>
    <w:next w:val="Normal"/>
    <w:link w:val="z-TopofFormChar"/>
    <w:hidden/>
    <w:uiPriority w:val="99"/>
    <w:semiHidden/>
    <w:unhideWhenUsed/>
    <w:rsid w:val="00083AAD"/>
    <w:pPr>
      <w:pBdr>
        <w:bottom w:val="single" w:sz="6" w:space="1" w:color="auto"/>
      </w:pBdr>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083AAD"/>
    <w:rPr>
      <w:rFonts w:ascii="Arial" w:eastAsia="Times New Roman"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83AAD"/>
    <w:pPr>
      <w:pBdr>
        <w:top w:val="single" w:sz="6" w:space="1" w:color="auto"/>
      </w:pBdr>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083AAD"/>
    <w:rPr>
      <w:rFonts w:ascii="Arial" w:eastAsia="Times New Roman" w:hAnsi="Arial" w:cs="Arial"/>
      <w:vanish/>
      <w:sz w:val="16"/>
      <w:szCs w:val="16"/>
      <w:lang w:val="en-IN"/>
    </w:rPr>
  </w:style>
  <w:style w:type="character" w:styleId="UnresolvedMention">
    <w:name w:val="Unresolved Mention"/>
    <w:basedOn w:val="DefaultParagraphFont"/>
    <w:uiPriority w:val="99"/>
    <w:semiHidden/>
    <w:unhideWhenUsed/>
    <w:rsid w:val="00DB7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5917">
      <w:bodyDiv w:val="1"/>
      <w:marLeft w:val="0"/>
      <w:marRight w:val="0"/>
      <w:marTop w:val="0"/>
      <w:marBottom w:val="0"/>
      <w:divBdr>
        <w:top w:val="none" w:sz="0" w:space="0" w:color="auto"/>
        <w:left w:val="none" w:sz="0" w:space="0" w:color="auto"/>
        <w:bottom w:val="none" w:sz="0" w:space="0" w:color="auto"/>
        <w:right w:val="none" w:sz="0" w:space="0" w:color="auto"/>
      </w:divBdr>
    </w:div>
    <w:div w:id="143160978">
      <w:bodyDiv w:val="1"/>
      <w:marLeft w:val="0"/>
      <w:marRight w:val="0"/>
      <w:marTop w:val="0"/>
      <w:marBottom w:val="0"/>
      <w:divBdr>
        <w:top w:val="none" w:sz="0" w:space="0" w:color="auto"/>
        <w:left w:val="none" w:sz="0" w:space="0" w:color="auto"/>
        <w:bottom w:val="none" w:sz="0" w:space="0" w:color="auto"/>
        <w:right w:val="none" w:sz="0" w:space="0" w:color="auto"/>
      </w:divBdr>
    </w:div>
    <w:div w:id="164713505">
      <w:bodyDiv w:val="1"/>
      <w:marLeft w:val="0"/>
      <w:marRight w:val="0"/>
      <w:marTop w:val="0"/>
      <w:marBottom w:val="0"/>
      <w:divBdr>
        <w:top w:val="none" w:sz="0" w:space="0" w:color="auto"/>
        <w:left w:val="none" w:sz="0" w:space="0" w:color="auto"/>
        <w:bottom w:val="none" w:sz="0" w:space="0" w:color="auto"/>
        <w:right w:val="none" w:sz="0" w:space="0" w:color="auto"/>
      </w:divBdr>
    </w:div>
    <w:div w:id="203451295">
      <w:bodyDiv w:val="1"/>
      <w:marLeft w:val="0"/>
      <w:marRight w:val="0"/>
      <w:marTop w:val="0"/>
      <w:marBottom w:val="0"/>
      <w:divBdr>
        <w:top w:val="none" w:sz="0" w:space="0" w:color="auto"/>
        <w:left w:val="none" w:sz="0" w:space="0" w:color="auto"/>
        <w:bottom w:val="none" w:sz="0" w:space="0" w:color="auto"/>
        <w:right w:val="none" w:sz="0" w:space="0" w:color="auto"/>
      </w:divBdr>
      <w:divsChild>
        <w:div w:id="110443891">
          <w:marLeft w:val="0"/>
          <w:marRight w:val="0"/>
          <w:marTop w:val="0"/>
          <w:marBottom w:val="0"/>
          <w:divBdr>
            <w:top w:val="none" w:sz="0" w:space="0" w:color="auto"/>
            <w:left w:val="none" w:sz="0" w:space="0" w:color="auto"/>
            <w:bottom w:val="none" w:sz="0" w:space="0" w:color="auto"/>
            <w:right w:val="none" w:sz="0" w:space="0" w:color="auto"/>
          </w:divBdr>
          <w:divsChild>
            <w:div w:id="1061173202">
              <w:marLeft w:val="0"/>
              <w:marRight w:val="0"/>
              <w:marTop w:val="0"/>
              <w:marBottom w:val="0"/>
              <w:divBdr>
                <w:top w:val="none" w:sz="0" w:space="0" w:color="auto"/>
                <w:left w:val="none" w:sz="0" w:space="0" w:color="auto"/>
                <w:bottom w:val="none" w:sz="0" w:space="0" w:color="auto"/>
                <w:right w:val="none" w:sz="0" w:space="0" w:color="auto"/>
              </w:divBdr>
              <w:divsChild>
                <w:div w:id="157156487">
                  <w:marLeft w:val="0"/>
                  <w:marRight w:val="0"/>
                  <w:marTop w:val="0"/>
                  <w:marBottom w:val="0"/>
                  <w:divBdr>
                    <w:top w:val="none" w:sz="0" w:space="0" w:color="auto"/>
                    <w:left w:val="none" w:sz="0" w:space="0" w:color="auto"/>
                    <w:bottom w:val="none" w:sz="0" w:space="0" w:color="auto"/>
                    <w:right w:val="none" w:sz="0" w:space="0" w:color="auto"/>
                  </w:divBdr>
                  <w:divsChild>
                    <w:div w:id="12657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7365">
          <w:marLeft w:val="0"/>
          <w:marRight w:val="0"/>
          <w:marTop w:val="0"/>
          <w:marBottom w:val="0"/>
          <w:divBdr>
            <w:top w:val="none" w:sz="0" w:space="0" w:color="auto"/>
            <w:left w:val="none" w:sz="0" w:space="0" w:color="auto"/>
            <w:bottom w:val="none" w:sz="0" w:space="0" w:color="auto"/>
            <w:right w:val="none" w:sz="0" w:space="0" w:color="auto"/>
          </w:divBdr>
          <w:divsChild>
            <w:div w:id="1767650170">
              <w:marLeft w:val="0"/>
              <w:marRight w:val="0"/>
              <w:marTop w:val="0"/>
              <w:marBottom w:val="0"/>
              <w:divBdr>
                <w:top w:val="none" w:sz="0" w:space="0" w:color="auto"/>
                <w:left w:val="none" w:sz="0" w:space="0" w:color="auto"/>
                <w:bottom w:val="none" w:sz="0" w:space="0" w:color="auto"/>
                <w:right w:val="none" w:sz="0" w:space="0" w:color="auto"/>
              </w:divBdr>
              <w:divsChild>
                <w:div w:id="724716011">
                  <w:marLeft w:val="0"/>
                  <w:marRight w:val="0"/>
                  <w:marTop w:val="0"/>
                  <w:marBottom w:val="0"/>
                  <w:divBdr>
                    <w:top w:val="none" w:sz="0" w:space="0" w:color="auto"/>
                    <w:left w:val="none" w:sz="0" w:space="0" w:color="auto"/>
                    <w:bottom w:val="none" w:sz="0" w:space="0" w:color="auto"/>
                    <w:right w:val="none" w:sz="0" w:space="0" w:color="auto"/>
                  </w:divBdr>
                  <w:divsChild>
                    <w:div w:id="696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3076">
      <w:bodyDiv w:val="1"/>
      <w:marLeft w:val="0"/>
      <w:marRight w:val="0"/>
      <w:marTop w:val="0"/>
      <w:marBottom w:val="0"/>
      <w:divBdr>
        <w:top w:val="none" w:sz="0" w:space="0" w:color="auto"/>
        <w:left w:val="none" w:sz="0" w:space="0" w:color="auto"/>
        <w:bottom w:val="none" w:sz="0" w:space="0" w:color="auto"/>
        <w:right w:val="none" w:sz="0" w:space="0" w:color="auto"/>
      </w:divBdr>
    </w:div>
    <w:div w:id="293995772">
      <w:bodyDiv w:val="1"/>
      <w:marLeft w:val="0"/>
      <w:marRight w:val="0"/>
      <w:marTop w:val="0"/>
      <w:marBottom w:val="0"/>
      <w:divBdr>
        <w:top w:val="none" w:sz="0" w:space="0" w:color="auto"/>
        <w:left w:val="none" w:sz="0" w:space="0" w:color="auto"/>
        <w:bottom w:val="none" w:sz="0" w:space="0" w:color="auto"/>
        <w:right w:val="none" w:sz="0" w:space="0" w:color="auto"/>
      </w:divBdr>
    </w:div>
    <w:div w:id="359430620">
      <w:bodyDiv w:val="1"/>
      <w:marLeft w:val="0"/>
      <w:marRight w:val="0"/>
      <w:marTop w:val="0"/>
      <w:marBottom w:val="0"/>
      <w:divBdr>
        <w:top w:val="none" w:sz="0" w:space="0" w:color="auto"/>
        <w:left w:val="none" w:sz="0" w:space="0" w:color="auto"/>
        <w:bottom w:val="none" w:sz="0" w:space="0" w:color="auto"/>
        <w:right w:val="none" w:sz="0" w:space="0" w:color="auto"/>
      </w:divBdr>
    </w:div>
    <w:div w:id="463355673">
      <w:bodyDiv w:val="1"/>
      <w:marLeft w:val="0"/>
      <w:marRight w:val="0"/>
      <w:marTop w:val="0"/>
      <w:marBottom w:val="0"/>
      <w:divBdr>
        <w:top w:val="none" w:sz="0" w:space="0" w:color="auto"/>
        <w:left w:val="none" w:sz="0" w:space="0" w:color="auto"/>
        <w:bottom w:val="none" w:sz="0" w:space="0" w:color="auto"/>
        <w:right w:val="none" w:sz="0" w:space="0" w:color="auto"/>
      </w:divBdr>
    </w:div>
    <w:div w:id="776288681">
      <w:bodyDiv w:val="1"/>
      <w:marLeft w:val="0"/>
      <w:marRight w:val="0"/>
      <w:marTop w:val="0"/>
      <w:marBottom w:val="0"/>
      <w:divBdr>
        <w:top w:val="none" w:sz="0" w:space="0" w:color="auto"/>
        <w:left w:val="none" w:sz="0" w:space="0" w:color="auto"/>
        <w:bottom w:val="none" w:sz="0" w:space="0" w:color="auto"/>
        <w:right w:val="none" w:sz="0" w:space="0" w:color="auto"/>
      </w:divBdr>
    </w:div>
    <w:div w:id="802573965">
      <w:bodyDiv w:val="1"/>
      <w:marLeft w:val="0"/>
      <w:marRight w:val="0"/>
      <w:marTop w:val="0"/>
      <w:marBottom w:val="0"/>
      <w:divBdr>
        <w:top w:val="none" w:sz="0" w:space="0" w:color="auto"/>
        <w:left w:val="none" w:sz="0" w:space="0" w:color="auto"/>
        <w:bottom w:val="none" w:sz="0" w:space="0" w:color="auto"/>
        <w:right w:val="none" w:sz="0" w:space="0" w:color="auto"/>
      </w:divBdr>
    </w:div>
    <w:div w:id="805897573">
      <w:bodyDiv w:val="1"/>
      <w:marLeft w:val="0"/>
      <w:marRight w:val="0"/>
      <w:marTop w:val="0"/>
      <w:marBottom w:val="0"/>
      <w:divBdr>
        <w:top w:val="none" w:sz="0" w:space="0" w:color="auto"/>
        <w:left w:val="none" w:sz="0" w:space="0" w:color="auto"/>
        <w:bottom w:val="none" w:sz="0" w:space="0" w:color="auto"/>
        <w:right w:val="none" w:sz="0" w:space="0" w:color="auto"/>
      </w:divBdr>
    </w:div>
    <w:div w:id="816534769">
      <w:bodyDiv w:val="1"/>
      <w:marLeft w:val="0"/>
      <w:marRight w:val="0"/>
      <w:marTop w:val="0"/>
      <w:marBottom w:val="0"/>
      <w:divBdr>
        <w:top w:val="none" w:sz="0" w:space="0" w:color="auto"/>
        <w:left w:val="none" w:sz="0" w:space="0" w:color="auto"/>
        <w:bottom w:val="none" w:sz="0" w:space="0" w:color="auto"/>
        <w:right w:val="none" w:sz="0" w:space="0" w:color="auto"/>
      </w:divBdr>
    </w:div>
    <w:div w:id="899246270">
      <w:bodyDiv w:val="1"/>
      <w:marLeft w:val="0"/>
      <w:marRight w:val="0"/>
      <w:marTop w:val="0"/>
      <w:marBottom w:val="0"/>
      <w:divBdr>
        <w:top w:val="none" w:sz="0" w:space="0" w:color="auto"/>
        <w:left w:val="none" w:sz="0" w:space="0" w:color="auto"/>
        <w:bottom w:val="none" w:sz="0" w:space="0" w:color="auto"/>
        <w:right w:val="none" w:sz="0" w:space="0" w:color="auto"/>
      </w:divBdr>
    </w:div>
    <w:div w:id="934679124">
      <w:bodyDiv w:val="1"/>
      <w:marLeft w:val="0"/>
      <w:marRight w:val="0"/>
      <w:marTop w:val="0"/>
      <w:marBottom w:val="0"/>
      <w:divBdr>
        <w:top w:val="none" w:sz="0" w:space="0" w:color="auto"/>
        <w:left w:val="none" w:sz="0" w:space="0" w:color="auto"/>
        <w:bottom w:val="none" w:sz="0" w:space="0" w:color="auto"/>
        <w:right w:val="none" w:sz="0" w:space="0" w:color="auto"/>
      </w:divBdr>
    </w:div>
    <w:div w:id="991177028">
      <w:bodyDiv w:val="1"/>
      <w:marLeft w:val="0"/>
      <w:marRight w:val="0"/>
      <w:marTop w:val="0"/>
      <w:marBottom w:val="0"/>
      <w:divBdr>
        <w:top w:val="none" w:sz="0" w:space="0" w:color="auto"/>
        <w:left w:val="none" w:sz="0" w:space="0" w:color="auto"/>
        <w:bottom w:val="none" w:sz="0" w:space="0" w:color="auto"/>
        <w:right w:val="none" w:sz="0" w:space="0" w:color="auto"/>
      </w:divBdr>
    </w:div>
    <w:div w:id="1030686503">
      <w:bodyDiv w:val="1"/>
      <w:marLeft w:val="0"/>
      <w:marRight w:val="0"/>
      <w:marTop w:val="0"/>
      <w:marBottom w:val="0"/>
      <w:divBdr>
        <w:top w:val="none" w:sz="0" w:space="0" w:color="auto"/>
        <w:left w:val="none" w:sz="0" w:space="0" w:color="auto"/>
        <w:bottom w:val="none" w:sz="0" w:space="0" w:color="auto"/>
        <w:right w:val="none" w:sz="0" w:space="0" w:color="auto"/>
      </w:divBdr>
    </w:div>
    <w:div w:id="1107385553">
      <w:bodyDiv w:val="1"/>
      <w:marLeft w:val="0"/>
      <w:marRight w:val="0"/>
      <w:marTop w:val="0"/>
      <w:marBottom w:val="0"/>
      <w:divBdr>
        <w:top w:val="none" w:sz="0" w:space="0" w:color="auto"/>
        <w:left w:val="none" w:sz="0" w:space="0" w:color="auto"/>
        <w:bottom w:val="none" w:sz="0" w:space="0" w:color="auto"/>
        <w:right w:val="none" w:sz="0" w:space="0" w:color="auto"/>
      </w:divBdr>
    </w:div>
    <w:div w:id="1142381259">
      <w:bodyDiv w:val="1"/>
      <w:marLeft w:val="0"/>
      <w:marRight w:val="0"/>
      <w:marTop w:val="0"/>
      <w:marBottom w:val="0"/>
      <w:divBdr>
        <w:top w:val="none" w:sz="0" w:space="0" w:color="auto"/>
        <w:left w:val="none" w:sz="0" w:space="0" w:color="auto"/>
        <w:bottom w:val="none" w:sz="0" w:space="0" w:color="auto"/>
        <w:right w:val="none" w:sz="0" w:space="0" w:color="auto"/>
      </w:divBdr>
      <w:divsChild>
        <w:div w:id="1276793444">
          <w:marLeft w:val="0"/>
          <w:marRight w:val="0"/>
          <w:marTop w:val="0"/>
          <w:marBottom w:val="0"/>
          <w:divBdr>
            <w:top w:val="none" w:sz="0" w:space="0" w:color="auto"/>
            <w:left w:val="none" w:sz="0" w:space="0" w:color="auto"/>
            <w:bottom w:val="none" w:sz="0" w:space="0" w:color="auto"/>
            <w:right w:val="none" w:sz="0" w:space="0" w:color="auto"/>
          </w:divBdr>
          <w:divsChild>
            <w:div w:id="1855877984">
              <w:marLeft w:val="0"/>
              <w:marRight w:val="0"/>
              <w:marTop w:val="0"/>
              <w:marBottom w:val="0"/>
              <w:divBdr>
                <w:top w:val="none" w:sz="0" w:space="0" w:color="auto"/>
                <w:left w:val="none" w:sz="0" w:space="0" w:color="auto"/>
                <w:bottom w:val="none" w:sz="0" w:space="0" w:color="auto"/>
                <w:right w:val="none" w:sz="0" w:space="0" w:color="auto"/>
              </w:divBdr>
              <w:divsChild>
                <w:div w:id="1100685033">
                  <w:marLeft w:val="0"/>
                  <w:marRight w:val="0"/>
                  <w:marTop w:val="0"/>
                  <w:marBottom w:val="0"/>
                  <w:divBdr>
                    <w:top w:val="none" w:sz="0" w:space="0" w:color="auto"/>
                    <w:left w:val="none" w:sz="0" w:space="0" w:color="auto"/>
                    <w:bottom w:val="none" w:sz="0" w:space="0" w:color="auto"/>
                    <w:right w:val="none" w:sz="0" w:space="0" w:color="auto"/>
                  </w:divBdr>
                  <w:divsChild>
                    <w:div w:id="2017265366">
                      <w:marLeft w:val="0"/>
                      <w:marRight w:val="0"/>
                      <w:marTop w:val="0"/>
                      <w:marBottom w:val="0"/>
                      <w:divBdr>
                        <w:top w:val="none" w:sz="0" w:space="0" w:color="auto"/>
                        <w:left w:val="none" w:sz="0" w:space="0" w:color="auto"/>
                        <w:bottom w:val="none" w:sz="0" w:space="0" w:color="auto"/>
                        <w:right w:val="none" w:sz="0" w:space="0" w:color="auto"/>
                      </w:divBdr>
                      <w:divsChild>
                        <w:div w:id="1455441508">
                          <w:marLeft w:val="0"/>
                          <w:marRight w:val="0"/>
                          <w:marTop w:val="0"/>
                          <w:marBottom w:val="0"/>
                          <w:divBdr>
                            <w:top w:val="none" w:sz="0" w:space="0" w:color="auto"/>
                            <w:left w:val="none" w:sz="0" w:space="0" w:color="auto"/>
                            <w:bottom w:val="none" w:sz="0" w:space="0" w:color="auto"/>
                            <w:right w:val="none" w:sz="0" w:space="0" w:color="auto"/>
                          </w:divBdr>
                          <w:divsChild>
                            <w:div w:id="653878194">
                              <w:marLeft w:val="0"/>
                              <w:marRight w:val="0"/>
                              <w:marTop w:val="0"/>
                              <w:marBottom w:val="0"/>
                              <w:divBdr>
                                <w:top w:val="none" w:sz="0" w:space="0" w:color="auto"/>
                                <w:left w:val="none" w:sz="0" w:space="0" w:color="auto"/>
                                <w:bottom w:val="none" w:sz="0" w:space="0" w:color="auto"/>
                                <w:right w:val="none" w:sz="0" w:space="0" w:color="auto"/>
                              </w:divBdr>
                              <w:divsChild>
                                <w:div w:id="232393156">
                                  <w:marLeft w:val="0"/>
                                  <w:marRight w:val="0"/>
                                  <w:marTop w:val="0"/>
                                  <w:marBottom w:val="0"/>
                                  <w:divBdr>
                                    <w:top w:val="none" w:sz="0" w:space="0" w:color="auto"/>
                                    <w:left w:val="none" w:sz="0" w:space="0" w:color="auto"/>
                                    <w:bottom w:val="none" w:sz="0" w:space="0" w:color="auto"/>
                                    <w:right w:val="none" w:sz="0" w:space="0" w:color="auto"/>
                                  </w:divBdr>
                                  <w:divsChild>
                                    <w:div w:id="1516454804">
                                      <w:marLeft w:val="0"/>
                                      <w:marRight w:val="0"/>
                                      <w:marTop w:val="0"/>
                                      <w:marBottom w:val="0"/>
                                      <w:divBdr>
                                        <w:top w:val="none" w:sz="0" w:space="0" w:color="auto"/>
                                        <w:left w:val="none" w:sz="0" w:space="0" w:color="auto"/>
                                        <w:bottom w:val="none" w:sz="0" w:space="0" w:color="auto"/>
                                        <w:right w:val="none" w:sz="0" w:space="0" w:color="auto"/>
                                      </w:divBdr>
                                      <w:divsChild>
                                        <w:div w:id="1603147276">
                                          <w:marLeft w:val="0"/>
                                          <w:marRight w:val="0"/>
                                          <w:marTop w:val="0"/>
                                          <w:marBottom w:val="0"/>
                                          <w:divBdr>
                                            <w:top w:val="none" w:sz="0" w:space="0" w:color="auto"/>
                                            <w:left w:val="none" w:sz="0" w:space="0" w:color="auto"/>
                                            <w:bottom w:val="none" w:sz="0" w:space="0" w:color="auto"/>
                                            <w:right w:val="none" w:sz="0" w:space="0" w:color="auto"/>
                                          </w:divBdr>
                                          <w:divsChild>
                                            <w:div w:id="1121262186">
                                              <w:marLeft w:val="0"/>
                                              <w:marRight w:val="0"/>
                                              <w:marTop w:val="0"/>
                                              <w:marBottom w:val="0"/>
                                              <w:divBdr>
                                                <w:top w:val="none" w:sz="0" w:space="0" w:color="auto"/>
                                                <w:left w:val="none" w:sz="0" w:space="0" w:color="auto"/>
                                                <w:bottom w:val="none" w:sz="0" w:space="0" w:color="auto"/>
                                                <w:right w:val="none" w:sz="0" w:space="0" w:color="auto"/>
                                              </w:divBdr>
                                              <w:divsChild>
                                                <w:div w:id="2019191463">
                                                  <w:marLeft w:val="0"/>
                                                  <w:marRight w:val="0"/>
                                                  <w:marTop w:val="0"/>
                                                  <w:marBottom w:val="0"/>
                                                  <w:divBdr>
                                                    <w:top w:val="none" w:sz="0" w:space="0" w:color="auto"/>
                                                    <w:left w:val="none" w:sz="0" w:space="0" w:color="auto"/>
                                                    <w:bottom w:val="none" w:sz="0" w:space="0" w:color="auto"/>
                                                    <w:right w:val="none" w:sz="0" w:space="0" w:color="auto"/>
                                                  </w:divBdr>
                                                  <w:divsChild>
                                                    <w:div w:id="576593598">
                                                      <w:marLeft w:val="0"/>
                                                      <w:marRight w:val="0"/>
                                                      <w:marTop w:val="0"/>
                                                      <w:marBottom w:val="0"/>
                                                      <w:divBdr>
                                                        <w:top w:val="none" w:sz="0" w:space="0" w:color="auto"/>
                                                        <w:left w:val="none" w:sz="0" w:space="0" w:color="auto"/>
                                                        <w:bottom w:val="none" w:sz="0" w:space="0" w:color="auto"/>
                                                        <w:right w:val="none" w:sz="0" w:space="0" w:color="auto"/>
                                                      </w:divBdr>
                                                      <w:divsChild>
                                                        <w:div w:id="210075341">
                                                          <w:marLeft w:val="0"/>
                                                          <w:marRight w:val="0"/>
                                                          <w:marTop w:val="0"/>
                                                          <w:marBottom w:val="0"/>
                                                          <w:divBdr>
                                                            <w:top w:val="none" w:sz="0" w:space="0" w:color="auto"/>
                                                            <w:left w:val="none" w:sz="0" w:space="0" w:color="auto"/>
                                                            <w:bottom w:val="none" w:sz="0" w:space="0" w:color="auto"/>
                                                            <w:right w:val="none" w:sz="0" w:space="0" w:color="auto"/>
                                                          </w:divBdr>
                                                          <w:divsChild>
                                                            <w:div w:id="7595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4493">
                                                  <w:marLeft w:val="0"/>
                                                  <w:marRight w:val="0"/>
                                                  <w:marTop w:val="0"/>
                                                  <w:marBottom w:val="0"/>
                                                  <w:divBdr>
                                                    <w:top w:val="none" w:sz="0" w:space="0" w:color="auto"/>
                                                    <w:left w:val="none" w:sz="0" w:space="0" w:color="auto"/>
                                                    <w:bottom w:val="none" w:sz="0" w:space="0" w:color="auto"/>
                                                    <w:right w:val="none" w:sz="0" w:space="0" w:color="auto"/>
                                                  </w:divBdr>
                                                  <w:divsChild>
                                                    <w:div w:id="1764914943">
                                                      <w:marLeft w:val="0"/>
                                                      <w:marRight w:val="0"/>
                                                      <w:marTop w:val="0"/>
                                                      <w:marBottom w:val="0"/>
                                                      <w:divBdr>
                                                        <w:top w:val="none" w:sz="0" w:space="0" w:color="auto"/>
                                                        <w:left w:val="none" w:sz="0" w:space="0" w:color="auto"/>
                                                        <w:bottom w:val="none" w:sz="0" w:space="0" w:color="auto"/>
                                                        <w:right w:val="none" w:sz="0" w:space="0" w:color="auto"/>
                                                      </w:divBdr>
                                                      <w:divsChild>
                                                        <w:div w:id="38823455">
                                                          <w:marLeft w:val="0"/>
                                                          <w:marRight w:val="0"/>
                                                          <w:marTop w:val="0"/>
                                                          <w:marBottom w:val="0"/>
                                                          <w:divBdr>
                                                            <w:top w:val="none" w:sz="0" w:space="0" w:color="auto"/>
                                                            <w:left w:val="none" w:sz="0" w:space="0" w:color="auto"/>
                                                            <w:bottom w:val="none" w:sz="0" w:space="0" w:color="auto"/>
                                                            <w:right w:val="none" w:sz="0" w:space="0" w:color="auto"/>
                                                          </w:divBdr>
                                                          <w:divsChild>
                                                            <w:div w:id="10828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138760">
          <w:marLeft w:val="0"/>
          <w:marRight w:val="0"/>
          <w:marTop w:val="0"/>
          <w:marBottom w:val="0"/>
          <w:divBdr>
            <w:top w:val="none" w:sz="0" w:space="0" w:color="auto"/>
            <w:left w:val="none" w:sz="0" w:space="0" w:color="auto"/>
            <w:bottom w:val="none" w:sz="0" w:space="0" w:color="auto"/>
            <w:right w:val="none" w:sz="0" w:space="0" w:color="auto"/>
          </w:divBdr>
          <w:divsChild>
            <w:div w:id="814686700">
              <w:marLeft w:val="0"/>
              <w:marRight w:val="0"/>
              <w:marTop w:val="0"/>
              <w:marBottom w:val="0"/>
              <w:divBdr>
                <w:top w:val="none" w:sz="0" w:space="0" w:color="auto"/>
                <w:left w:val="none" w:sz="0" w:space="0" w:color="auto"/>
                <w:bottom w:val="none" w:sz="0" w:space="0" w:color="auto"/>
                <w:right w:val="none" w:sz="0" w:space="0" w:color="auto"/>
              </w:divBdr>
              <w:divsChild>
                <w:div w:id="16562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6456">
      <w:bodyDiv w:val="1"/>
      <w:marLeft w:val="0"/>
      <w:marRight w:val="0"/>
      <w:marTop w:val="0"/>
      <w:marBottom w:val="0"/>
      <w:divBdr>
        <w:top w:val="none" w:sz="0" w:space="0" w:color="auto"/>
        <w:left w:val="none" w:sz="0" w:space="0" w:color="auto"/>
        <w:bottom w:val="none" w:sz="0" w:space="0" w:color="auto"/>
        <w:right w:val="none" w:sz="0" w:space="0" w:color="auto"/>
      </w:divBdr>
    </w:div>
    <w:div w:id="1228343472">
      <w:bodyDiv w:val="1"/>
      <w:marLeft w:val="0"/>
      <w:marRight w:val="0"/>
      <w:marTop w:val="0"/>
      <w:marBottom w:val="0"/>
      <w:divBdr>
        <w:top w:val="none" w:sz="0" w:space="0" w:color="auto"/>
        <w:left w:val="none" w:sz="0" w:space="0" w:color="auto"/>
        <w:bottom w:val="none" w:sz="0" w:space="0" w:color="auto"/>
        <w:right w:val="none" w:sz="0" w:space="0" w:color="auto"/>
      </w:divBdr>
    </w:div>
    <w:div w:id="1275481295">
      <w:bodyDiv w:val="1"/>
      <w:marLeft w:val="0"/>
      <w:marRight w:val="0"/>
      <w:marTop w:val="0"/>
      <w:marBottom w:val="0"/>
      <w:divBdr>
        <w:top w:val="none" w:sz="0" w:space="0" w:color="auto"/>
        <w:left w:val="none" w:sz="0" w:space="0" w:color="auto"/>
        <w:bottom w:val="none" w:sz="0" w:space="0" w:color="auto"/>
        <w:right w:val="none" w:sz="0" w:space="0" w:color="auto"/>
      </w:divBdr>
    </w:div>
    <w:div w:id="1289125595">
      <w:bodyDiv w:val="1"/>
      <w:marLeft w:val="0"/>
      <w:marRight w:val="0"/>
      <w:marTop w:val="0"/>
      <w:marBottom w:val="0"/>
      <w:divBdr>
        <w:top w:val="none" w:sz="0" w:space="0" w:color="auto"/>
        <w:left w:val="none" w:sz="0" w:space="0" w:color="auto"/>
        <w:bottom w:val="none" w:sz="0" w:space="0" w:color="auto"/>
        <w:right w:val="none" w:sz="0" w:space="0" w:color="auto"/>
      </w:divBdr>
    </w:div>
    <w:div w:id="1360349176">
      <w:bodyDiv w:val="1"/>
      <w:marLeft w:val="0"/>
      <w:marRight w:val="0"/>
      <w:marTop w:val="0"/>
      <w:marBottom w:val="0"/>
      <w:divBdr>
        <w:top w:val="none" w:sz="0" w:space="0" w:color="auto"/>
        <w:left w:val="none" w:sz="0" w:space="0" w:color="auto"/>
        <w:bottom w:val="none" w:sz="0" w:space="0" w:color="auto"/>
        <w:right w:val="none" w:sz="0" w:space="0" w:color="auto"/>
      </w:divBdr>
    </w:div>
    <w:div w:id="1411540745">
      <w:bodyDiv w:val="1"/>
      <w:marLeft w:val="0"/>
      <w:marRight w:val="0"/>
      <w:marTop w:val="0"/>
      <w:marBottom w:val="0"/>
      <w:divBdr>
        <w:top w:val="none" w:sz="0" w:space="0" w:color="auto"/>
        <w:left w:val="none" w:sz="0" w:space="0" w:color="auto"/>
        <w:bottom w:val="none" w:sz="0" w:space="0" w:color="auto"/>
        <w:right w:val="none" w:sz="0" w:space="0" w:color="auto"/>
      </w:divBdr>
    </w:div>
    <w:div w:id="1434059654">
      <w:bodyDiv w:val="1"/>
      <w:marLeft w:val="0"/>
      <w:marRight w:val="0"/>
      <w:marTop w:val="0"/>
      <w:marBottom w:val="0"/>
      <w:divBdr>
        <w:top w:val="none" w:sz="0" w:space="0" w:color="auto"/>
        <w:left w:val="none" w:sz="0" w:space="0" w:color="auto"/>
        <w:bottom w:val="none" w:sz="0" w:space="0" w:color="auto"/>
        <w:right w:val="none" w:sz="0" w:space="0" w:color="auto"/>
      </w:divBdr>
    </w:div>
    <w:div w:id="1437364951">
      <w:bodyDiv w:val="1"/>
      <w:marLeft w:val="0"/>
      <w:marRight w:val="0"/>
      <w:marTop w:val="0"/>
      <w:marBottom w:val="0"/>
      <w:divBdr>
        <w:top w:val="none" w:sz="0" w:space="0" w:color="auto"/>
        <w:left w:val="none" w:sz="0" w:space="0" w:color="auto"/>
        <w:bottom w:val="none" w:sz="0" w:space="0" w:color="auto"/>
        <w:right w:val="none" w:sz="0" w:space="0" w:color="auto"/>
      </w:divBdr>
    </w:div>
    <w:div w:id="1488395569">
      <w:bodyDiv w:val="1"/>
      <w:marLeft w:val="0"/>
      <w:marRight w:val="0"/>
      <w:marTop w:val="0"/>
      <w:marBottom w:val="0"/>
      <w:divBdr>
        <w:top w:val="none" w:sz="0" w:space="0" w:color="auto"/>
        <w:left w:val="none" w:sz="0" w:space="0" w:color="auto"/>
        <w:bottom w:val="none" w:sz="0" w:space="0" w:color="auto"/>
        <w:right w:val="none" w:sz="0" w:space="0" w:color="auto"/>
      </w:divBdr>
      <w:divsChild>
        <w:div w:id="1084033487">
          <w:marLeft w:val="0"/>
          <w:marRight w:val="0"/>
          <w:marTop w:val="0"/>
          <w:marBottom w:val="0"/>
          <w:divBdr>
            <w:top w:val="none" w:sz="0" w:space="0" w:color="auto"/>
            <w:left w:val="none" w:sz="0" w:space="0" w:color="auto"/>
            <w:bottom w:val="none" w:sz="0" w:space="0" w:color="auto"/>
            <w:right w:val="none" w:sz="0" w:space="0" w:color="auto"/>
          </w:divBdr>
          <w:divsChild>
            <w:div w:id="69229853">
              <w:marLeft w:val="0"/>
              <w:marRight w:val="0"/>
              <w:marTop w:val="0"/>
              <w:marBottom w:val="0"/>
              <w:divBdr>
                <w:top w:val="none" w:sz="0" w:space="0" w:color="auto"/>
                <w:left w:val="none" w:sz="0" w:space="0" w:color="auto"/>
                <w:bottom w:val="none" w:sz="0" w:space="0" w:color="auto"/>
                <w:right w:val="none" w:sz="0" w:space="0" w:color="auto"/>
              </w:divBdr>
              <w:divsChild>
                <w:div w:id="759908547">
                  <w:marLeft w:val="0"/>
                  <w:marRight w:val="0"/>
                  <w:marTop w:val="0"/>
                  <w:marBottom w:val="0"/>
                  <w:divBdr>
                    <w:top w:val="none" w:sz="0" w:space="0" w:color="auto"/>
                    <w:left w:val="none" w:sz="0" w:space="0" w:color="auto"/>
                    <w:bottom w:val="none" w:sz="0" w:space="0" w:color="auto"/>
                    <w:right w:val="none" w:sz="0" w:space="0" w:color="auto"/>
                  </w:divBdr>
                  <w:divsChild>
                    <w:div w:id="808740846">
                      <w:marLeft w:val="0"/>
                      <w:marRight w:val="0"/>
                      <w:marTop w:val="0"/>
                      <w:marBottom w:val="0"/>
                      <w:divBdr>
                        <w:top w:val="none" w:sz="0" w:space="0" w:color="auto"/>
                        <w:left w:val="none" w:sz="0" w:space="0" w:color="auto"/>
                        <w:bottom w:val="none" w:sz="0" w:space="0" w:color="auto"/>
                        <w:right w:val="none" w:sz="0" w:space="0" w:color="auto"/>
                      </w:divBdr>
                      <w:divsChild>
                        <w:div w:id="16856286">
                          <w:marLeft w:val="0"/>
                          <w:marRight w:val="0"/>
                          <w:marTop w:val="0"/>
                          <w:marBottom w:val="0"/>
                          <w:divBdr>
                            <w:top w:val="none" w:sz="0" w:space="0" w:color="auto"/>
                            <w:left w:val="none" w:sz="0" w:space="0" w:color="auto"/>
                            <w:bottom w:val="none" w:sz="0" w:space="0" w:color="auto"/>
                            <w:right w:val="none" w:sz="0" w:space="0" w:color="auto"/>
                          </w:divBdr>
                          <w:divsChild>
                            <w:div w:id="1050307641">
                              <w:marLeft w:val="0"/>
                              <w:marRight w:val="0"/>
                              <w:marTop w:val="0"/>
                              <w:marBottom w:val="0"/>
                              <w:divBdr>
                                <w:top w:val="none" w:sz="0" w:space="0" w:color="auto"/>
                                <w:left w:val="none" w:sz="0" w:space="0" w:color="auto"/>
                                <w:bottom w:val="none" w:sz="0" w:space="0" w:color="auto"/>
                                <w:right w:val="none" w:sz="0" w:space="0" w:color="auto"/>
                              </w:divBdr>
                              <w:divsChild>
                                <w:div w:id="1630355022">
                                  <w:marLeft w:val="0"/>
                                  <w:marRight w:val="0"/>
                                  <w:marTop w:val="0"/>
                                  <w:marBottom w:val="0"/>
                                  <w:divBdr>
                                    <w:top w:val="none" w:sz="0" w:space="0" w:color="auto"/>
                                    <w:left w:val="none" w:sz="0" w:space="0" w:color="auto"/>
                                    <w:bottom w:val="none" w:sz="0" w:space="0" w:color="auto"/>
                                    <w:right w:val="none" w:sz="0" w:space="0" w:color="auto"/>
                                  </w:divBdr>
                                  <w:divsChild>
                                    <w:div w:id="1622881910">
                                      <w:marLeft w:val="0"/>
                                      <w:marRight w:val="0"/>
                                      <w:marTop w:val="0"/>
                                      <w:marBottom w:val="0"/>
                                      <w:divBdr>
                                        <w:top w:val="none" w:sz="0" w:space="0" w:color="auto"/>
                                        <w:left w:val="none" w:sz="0" w:space="0" w:color="auto"/>
                                        <w:bottom w:val="none" w:sz="0" w:space="0" w:color="auto"/>
                                        <w:right w:val="none" w:sz="0" w:space="0" w:color="auto"/>
                                      </w:divBdr>
                                      <w:divsChild>
                                        <w:div w:id="1295867493">
                                          <w:marLeft w:val="0"/>
                                          <w:marRight w:val="0"/>
                                          <w:marTop w:val="0"/>
                                          <w:marBottom w:val="0"/>
                                          <w:divBdr>
                                            <w:top w:val="none" w:sz="0" w:space="0" w:color="auto"/>
                                            <w:left w:val="none" w:sz="0" w:space="0" w:color="auto"/>
                                            <w:bottom w:val="none" w:sz="0" w:space="0" w:color="auto"/>
                                            <w:right w:val="none" w:sz="0" w:space="0" w:color="auto"/>
                                          </w:divBdr>
                                          <w:divsChild>
                                            <w:div w:id="756558319">
                                              <w:marLeft w:val="0"/>
                                              <w:marRight w:val="0"/>
                                              <w:marTop w:val="0"/>
                                              <w:marBottom w:val="0"/>
                                              <w:divBdr>
                                                <w:top w:val="none" w:sz="0" w:space="0" w:color="auto"/>
                                                <w:left w:val="none" w:sz="0" w:space="0" w:color="auto"/>
                                                <w:bottom w:val="none" w:sz="0" w:space="0" w:color="auto"/>
                                                <w:right w:val="none" w:sz="0" w:space="0" w:color="auto"/>
                                              </w:divBdr>
                                              <w:divsChild>
                                                <w:div w:id="961956397">
                                                  <w:marLeft w:val="0"/>
                                                  <w:marRight w:val="0"/>
                                                  <w:marTop w:val="0"/>
                                                  <w:marBottom w:val="0"/>
                                                  <w:divBdr>
                                                    <w:top w:val="none" w:sz="0" w:space="0" w:color="auto"/>
                                                    <w:left w:val="none" w:sz="0" w:space="0" w:color="auto"/>
                                                    <w:bottom w:val="none" w:sz="0" w:space="0" w:color="auto"/>
                                                    <w:right w:val="none" w:sz="0" w:space="0" w:color="auto"/>
                                                  </w:divBdr>
                                                  <w:divsChild>
                                                    <w:div w:id="999651812">
                                                      <w:marLeft w:val="0"/>
                                                      <w:marRight w:val="0"/>
                                                      <w:marTop w:val="0"/>
                                                      <w:marBottom w:val="0"/>
                                                      <w:divBdr>
                                                        <w:top w:val="none" w:sz="0" w:space="0" w:color="auto"/>
                                                        <w:left w:val="none" w:sz="0" w:space="0" w:color="auto"/>
                                                        <w:bottom w:val="none" w:sz="0" w:space="0" w:color="auto"/>
                                                        <w:right w:val="none" w:sz="0" w:space="0" w:color="auto"/>
                                                      </w:divBdr>
                                                      <w:divsChild>
                                                        <w:div w:id="1614627166">
                                                          <w:marLeft w:val="0"/>
                                                          <w:marRight w:val="0"/>
                                                          <w:marTop w:val="0"/>
                                                          <w:marBottom w:val="0"/>
                                                          <w:divBdr>
                                                            <w:top w:val="none" w:sz="0" w:space="0" w:color="auto"/>
                                                            <w:left w:val="none" w:sz="0" w:space="0" w:color="auto"/>
                                                            <w:bottom w:val="none" w:sz="0" w:space="0" w:color="auto"/>
                                                            <w:right w:val="none" w:sz="0" w:space="0" w:color="auto"/>
                                                          </w:divBdr>
                                                          <w:divsChild>
                                                            <w:div w:id="18507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0664">
                                                  <w:marLeft w:val="0"/>
                                                  <w:marRight w:val="0"/>
                                                  <w:marTop w:val="0"/>
                                                  <w:marBottom w:val="0"/>
                                                  <w:divBdr>
                                                    <w:top w:val="none" w:sz="0" w:space="0" w:color="auto"/>
                                                    <w:left w:val="none" w:sz="0" w:space="0" w:color="auto"/>
                                                    <w:bottom w:val="none" w:sz="0" w:space="0" w:color="auto"/>
                                                    <w:right w:val="none" w:sz="0" w:space="0" w:color="auto"/>
                                                  </w:divBdr>
                                                  <w:divsChild>
                                                    <w:div w:id="792289434">
                                                      <w:marLeft w:val="0"/>
                                                      <w:marRight w:val="0"/>
                                                      <w:marTop w:val="0"/>
                                                      <w:marBottom w:val="0"/>
                                                      <w:divBdr>
                                                        <w:top w:val="none" w:sz="0" w:space="0" w:color="auto"/>
                                                        <w:left w:val="none" w:sz="0" w:space="0" w:color="auto"/>
                                                        <w:bottom w:val="none" w:sz="0" w:space="0" w:color="auto"/>
                                                        <w:right w:val="none" w:sz="0" w:space="0" w:color="auto"/>
                                                      </w:divBdr>
                                                      <w:divsChild>
                                                        <w:div w:id="190071497">
                                                          <w:marLeft w:val="0"/>
                                                          <w:marRight w:val="0"/>
                                                          <w:marTop w:val="0"/>
                                                          <w:marBottom w:val="0"/>
                                                          <w:divBdr>
                                                            <w:top w:val="none" w:sz="0" w:space="0" w:color="auto"/>
                                                            <w:left w:val="none" w:sz="0" w:space="0" w:color="auto"/>
                                                            <w:bottom w:val="none" w:sz="0" w:space="0" w:color="auto"/>
                                                            <w:right w:val="none" w:sz="0" w:space="0" w:color="auto"/>
                                                          </w:divBdr>
                                                          <w:divsChild>
                                                            <w:div w:id="7402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5629983">
          <w:marLeft w:val="0"/>
          <w:marRight w:val="0"/>
          <w:marTop w:val="0"/>
          <w:marBottom w:val="0"/>
          <w:divBdr>
            <w:top w:val="none" w:sz="0" w:space="0" w:color="auto"/>
            <w:left w:val="none" w:sz="0" w:space="0" w:color="auto"/>
            <w:bottom w:val="none" w:sz="0" w:space="0" w:color="auto"/>
            <w:right w:val="none" w:sz="0" w:space="0" w:color="auto"/>
          </w:divBdr>
          <w:divsChild>
            <w:div w:id="103547406">
              <w:marLeft w:val="0"/>
              <w:marRight w:val="0"/>
              <w:marTop w:val="0"/>
              <w:marBottom w:val="0"/>
              <w:divBdr>
                <w:top w:val="none" w:sz="0" w:space="0" w:color="auto"/>
                <w:left w:val="none" w:sz="0" w:space="0" w:color="auto"/>
                <w:bottom w:val="none" w:sz="0" w:space="0" w:color="auto"/>
                <w:right w:val="none" w:sz="0" w:space="0" w:color="auto"/>
              </w:divBdr>
              <w:divsChild>
                <w:div w:id="17466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5151">
      <w:bodyDiv w:val="1"/>
      <w:marLeft w:val="0"/>
      <w:marRight w:val="0"/>
      <w:marTop w:val="0"/>
      <w:marBottom w:val="0"/>
      <w:divBdr>
        <w:top w:val="none" w:sz="0" w:space="0" w:color="auto"/>
        <w:left w:val="none" w:sz="0" w:space="0" w:color="auto"/>
        <w:bottom w:val="none" w:sz="0" w:space="0" w:color="auto"/>
        <w:right w:val="none" w:sz="0" w:space="0" w:color="auto"/>
      </w:divBdr>
    </w:div>
    <w:div w:id="1678464943">
      <w:bodyDiv w:val="1"/>
      <w:marLeft w:val="0"/>
      <w:marRight w:val="0"/>
      <w:marTop w:val="0"/>
      <w:marBottom w:val="0"/>
      <w:divBdr>
        <w:top w:val="none" w:sz="0" w:space="0" w:color="auto"/>
        <w:left w:val="none" w:sz="0" w:space="0" w:color="auto"/>
        <w:bottom w:val="none" w:sz="0" w:space="0" w:color="auto"/>
        <w:right w:val="none" w:sz="0" w:space="0" w:color="auto"/>
      </w:divBdr>
    </w:div>
    <w:div w:id="1818182247">
      <w:bodyDiv w:val="1"/>
      <w:marLeft w:val="0"/>
      <w:marRight w:val="0"/>
      <w:marTop w:val="0"/>
      <w:marBottom w:val="0"/>
      <w:divBdr>
        <w:top w:val="none" w:sz="0" w:space="0" w:color="auto"/>
        <w:left w:val="none" w:sz="0" w:space="0" w:color="auto"/>
        <w:bottom w:val="none" w:sz="0" w:space="0" w:color="auto"/>
        <w:right w:val="none" w:sz="0" w:space="0" w:color="auto"/>
      </w:divBdr>
    </w:div>
    <w:div w:id="1838379491">
      <w:bodyDiv w:val="1"/>
      <w:marLeft w:val="0"/>
      <w:marRight w:val="0"/>
      <w:marTop w:val="0"/>
      <w:marBottom w:val="0"/>
      <w:divBdr>
        <w:top w:val="none" w:sz="0" w:space="0" w:color="auto"/>
        <w:left w:val="none" w:sz="0" w:space="0" w:color="auto"/>
        <w:bottom w:val="none" w:sz="0" w:space="0" w:color="auto"/>
        <w:right w:val="none" w:sz="0" w:space="0" w:color="auto"/>
      </w:divBdr>
      <w:divsChild>
        <w:div w:id="1219123437">
          <w:marLeft w:val="0"/>
          <w:marRight w:val="0"/>
          <w:marTop w:val="0"/>
          <w:marBottom w:val="0"/>
          <w:divBdr>
            <w:top w:val="none" w:sz="0" w:space="0" w:color="auto"/>
            <w:left w:val="none" w:sz="0" w:space="0" w:color="auto"/>
            <w:bottom w:val="none" w:sz="0" w:space="0" w:color="auto"/>
            <w:right w:val="none" w:sz="0" w:space="0" w:color="auto"/>
          </w:divBdr>
          <w:divsChild>
            <w:div w:id="1598900935">
              <w:marLeft w:val="0"/>
              <w:marRight w:val="0"/>
              <w:marTop w:val="0"/>
              <w:marBottom w:val="0"/>
              <w:divBdr>
                <w:top w:val="none" w:sz="0" w:space="0" w:color="auto"/>
                <w:left w:val="none" w:sz="0" w:space="0" w:color="auto"/>
                <w:bottom w:val="none" w:sz="0" w:space="0" w:color="auto"/>
                <w:right w:val="none" w:sz="0" w:space="0" w:color="auto"/>
              </w:divBdr>
              <w:divsChild>
                <w:div w:id="3881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0748">
          <w:marLeft w:val="0"/>
          <w:marRight w:val="0"/>
          <w:marTop w:val="0"/>
          <w:marBottom w:val="0"/>
          <w:divBdr>
            <w:top w:val="none" w:sz="0" w:space="0" w:color="auto"/>
            <w:left w:val="none" w:sz="0" w:space="0" w:color="auto"/>
            <w:bottom w:val="none" w:sz="0" w:space="0" w:color="auto"/>
            <w:right w:val="none" w:sz="0" w:space="0" w:color="auto"/>
          </w:divBdr>
          <w:divsChild>
            <w:div w:id="741946636">
              <w:marLeft w:val="0"/>
              <w:marRight w:val="0"/>
              <w:marTop w:val="0"/>
              <w:marBottom w:val="0"/>
              <w:divBdr>
                <w:top w:val="none" w:sz="0" w:space="0" w:color="auto"/>
                <w:left w:val="none" w:sz="0" w:space="0" w:color="auto"/>
                <w:bottom w:val="none" w:sz="0" w:space="0" w:color="auto"/>
                <w:right w:val="none" w:sz="0" w:space="0" w:color="auto"/>
              </w:divBdr>
              <w:divsChild>
                <w:div w:id="661739576">
                  <w:marLeft w:val="0"/>
                  <w:marRight w:val="0"/>
                  <w:marTop w:val="0"/>
                  <w:marBottom w:val="0"/>
                  <w:divBdr>
                    <w:top w:val="none" w:sz="0" w:space="0" w:color="auto"/>
                    <w:left w:val="none" w:sz="0" w:space="0" w:color="auto"/>
                    <w:bottom w:val="none" w:sz="0" w:space="0" w:color="auto"/>
                    <w:right w:val="none" w:sz="0" w:space="0" w:color="auto"/>
                  </w:divBdr>
                </w:div>
                <w:div w:id="36710947">
                  <w:marLeft w:val="0"/>
                  <w:marRight w:val="0"/>
                  <w:marTop w:val="0"/>
                  <w:marBottom w:val="0"/>
                  <w:divBdr>
                    <w:top w:val="none" w:sz="0" w:space="0" w:color="auto"/>
                    <w:left w:val="none" w:sz="0" w:space="0" w:color="auto"/>
                    <w:bottom w:val="none" w:sz="0" w:space="0" w:color="auto"/>
                    <w:right w:val="none" w:sz="0" w:space="0" w:color="auto"/>
                  </w:divBdr>
                </w:div>
                <w:div w:id="60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en/java/javase/17/docs/api/index.html" TargetMode="External"/><Relationship Id="rId18"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geeksforgeeks.org/java-awt/" TargetMode="External"/><Relationship Id="rId2" Type="http://schemas.openxmlformats.org/officeDocument/2006/relationships/customXml" Target="../customXml/item2.xml"/><Relationship Id="rId16" Type="http://schemas.openxmlformats.org/officeDocument/2006/relationships/hyperlink" Target="https://www.javatpoint.com/java-sw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user/java-currency-converter"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cs.oracle.com/javase/7/docs/technotes/guides/aw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DB1C2437-A920-4222-B6B2-005294EDB1A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11</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Suchika Raturi</cp:lastModifiedBy>
  <cp:revision>132</cp:revision>
  <dcterms:created xsi:type="dcterms:W3CDTF">2022-09-19T06:18:00Z</dcterms:created>
  <dcterms:modified xsi:type="dcterms:W3CDTF">2024-08-02T22:55:00Z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